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8"/>
        <w:gridCol w:w="220"/>
        <w:gridCol w:w="788"/>
        <w:gridCol w:w="2346"/>
        <w:gridCol w:w="237"/>
        <w:gridCol w:w="1470"/>
        <w:gridCol w:w="816"/>
        <w:gridCol w:w="2351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23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MAY 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KHA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THEEJA SAFREENA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4th sem 'A'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section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4AL18CS03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DATA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COMMUNICATION. 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24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.INTRODUCTION TO DIGITAL MARKETING.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Great 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2.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5 hr.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I have mentioned the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1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problem statements below.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instrText xml:space="preserve"> HYPERLINK "http://shafreenasharief / lockdown-coding" \o "http://shafreenasharief / lockdown-coding"</w:instrTex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style85"/>
                <w:rFonts w:cs="Times New Roman" w:hAnsi="Times New Roman"/>
                <w:b/>
                <w:sz w:val="24"/>
                <w:szCs w:val="24"/>
                <w:lang w:val="en-US"/>
              </w:rPr>
              <w:t>http://shafreenasharief / lockdown-coding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cs="Arial Black" w:eastAsia="Arial Black" w:hAnsi="Arial Black"/>
          <w:b/>
          <w:bCs/>
          <w:sz w:val="24"/>
          <w:szCs w:val="24"/>
          <w:u w:val="single"/>
          <w:lang w:val="en-US"/>
        </w:rPr>
      </w:pPr>
      <w:r>
        <w:rPr>
          <w:rFonts w:cs="Arial Black" w:eastAsia="Arial Black" w:hAnsi="Arial Black"/>
          <w:b/>
          <w:bCs/>
          <w:sz w:val="24"/>
          <w:szCs w:val="24"/>
          <w:u w:val="single"/>
          <w:lang w:val="en-US"/>
        </w:rPr>
        <w:t>ONLINE TEST DETAILS:</w:t>
      </w:r>
    </w:p>
    <w:p>
      <w:pPr>
        <w:pStyle w:val="style0"/>
        <w:rPr>
          <w:lang w:val="en-US"/>
        </w:rPr>
      </w:pPr>
      <w:r>
        <w:rPr>
          <w:rFonts w:ascii="Arial Black" w:cs="Times New Roman" w:hAnsi="Arial Black" w:hint="default"/>
          <w:sz w:val="24"/>
          <w:szCs w:val="24"/>
        </w:rPr>
        <w:t>Today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cs="Times New Roman" w:hAnsi="Arial Black" w:hint="default"/>
          <w:sz w:val="24"/>
          <w:szCs w:val="24"/>
          <w:lang w:val="en-US"/>
        </w:rPr>
        <w:t>DATA COMMUNICATION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was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conducted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of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firs</w:t>
      </w:r>
      <w:r>
        <w:rPr>
          <w:rFonts w:cs="Times New Roman" w:hAnsi="Arial Black" w:hint="default"/>
          <w:sz w:val="24"/>
          <w:szCs w:val="24"/>
          <w:lang w:val="en-US"/>
        </w:rPr>
        <w:t xml:space="preserve">t &amp; second </w:t>
      </w:r>
      <w:r>
        <w:rPr>
          <w:rFonts w:ascii="Arial Black" w:cs="Times New Roman" w:hAnsi="Arial Black" w:hint="default"/>
          <w:sz w:val="24"/>
          <w:szCs w:val="24"/>
        </w:rPr>
        <w:t>module.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Total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marks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for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the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test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was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30.</w:t>
      </w:r>
      <w:r>
        <w:rPr>
          <w:rFonts w:ascii="Arial Black" w:cs="Times New Roman" w:hAnsi="Arial Black" w:hint="default"/>
          <w:sz w:val="24"/>
          <w:szCs w:val="24"/>
        </w:rPr>
        <w:t>The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online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test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conducted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includes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MC</w:t>
      </w:r>
      <w:bookmarkStart w:id="0" w:name="_GoBack"/>
      <w:bookmarkEnd w:id="0"/>
      <w:r>
        <w:rPr>
          <w:rFonts w:cs="Times New Roman" w:hAnsi="Arial Black" w:hint="default"/>
          <w:sz w:val="24"/>
          <w:szCs w:val="24"/>
          <w:lang w:val="en-US"/>
        </w:rPr>
        <w:t>Q.</w:t>
      </w:r>
      <w:r>
        <w:t xml:space="preserve"> </w:t>
      </w:r>
      <w:r>
        <w:rPr>
          <w:lang w:val="en-US"/>
        </w:rPr>
        <w:t>I scored 24 on 30.</w:t>
      </w: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2072520</wp:posOffset>
            </wp:positionH>
            <wp:positionV relativeFrom="page">
              <wp:posOffset>2331582</wp:posOffset>
            </wp:positionV>
            <wp:extent cx="3886200" cy="5504788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86200" cy="550478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rPr>
          <w:rFonts w:cs="Arial Black" w:eastAsia="Arial Black" w:hAnsi="Arial Black"/>
          <w:b/>
          <w:bCs/>
          <w:sz w:val="24"/>
          <w:szCs w:val="24"/>
          <w:u w:val="single"/>
          <w:lang w:val="en-US"/>
        </w:rPr>
      </w:pPr>
      <w:r>
        <w:rPr>
          <w:rFonts w:cs="Arial Black" w:eastAsia="Arial Black" w:hAnsi="Arial Black"/>
          <w:b/>
          <w:bCs/>
          <w:sz w:val="24"/>
          <w:szCs w:val="24"/>
          <w:u w:val="single"/>
          <w:lang w:val="en-US"/>
        </w:rPr>
        <w:t xml:space="preserve"> CERTIFICATION COURSE DETAILS: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I'm doing certification course on INTRODUCTION TO DIGITAL MARKETING on great learning.The course is secluded for 2.5 hour.Today I completed 2 module which is Explanation of new media-cont &amp; Understanding the brand purpose.I attempted quiz</w:t>
      </w:r>
      <w:r>
        <w:rPr>
          <w:lang w:val="en-US"/>
        </w:rPr>
        <w:t xml:space="preserve"> </w:t>
      </w:r>
      <w:r>
        <w:rPr>
          <w:lang w:val="en-US"/>
        </w:rPr>
        <w:t>which gave me a clear veiw about the topics that were thought and discussed</w:t>
      </w:r>
      <w:r>
        <w:rPr>
          <w:lang w:val="en-US"/>
        </w:rPr>
        <w:t xml:space="preserve">. </w:t>
      </w:r>
    </w:p>
    <w:p>
      <w:pPr>
        <w:pStyle w:val="style179"/>
        <w:numPr>
          <w:ilvl w:val="0"/>
          <w:numId w:val="6"/>
        </w:numPr>
        <w:rPr/>
      </w:pPr>
      <w:r>
        <w:rPr>
          <w:lang w:val="en-US"/>
        </w:rPr>
        <w:t>It consists of</w:t>
      </w: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2188971</wp:posOffset>
            </wp:positionH>
            <wp:positionV relativeFrom="page">
              <wp:posOffset>2502760</wp:posOffset>
            </wp:positionV>
            <wp:extent cx="4188179" cy="5866941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88179" cy="5866941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10 modules including assessments.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179"/>
        <w:numPr>
          <w:ilvl w:val="0"/>
          <w:numId w:val="0"/>
        </w:numPr>
        <w:ind w:left="1080" w:firstLine="0"/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179"/>
        <w:numPr>
          <w:ilvl w:val="0"/>
          <w:numId w:val="0"/>
        </w:numPr>
        <w:ind w:left="720" w:firstLine="0"/>
        <w:rPr/>
      </w:pPr>
    </w:p>
    <w:p>
      <w:pPr>
        <w:pStyle w:val="style0"/>
        <w:numPr>
          <w:ilvl w:val="0"/>
          <w:numId w:val="0"/>
        </w:numPr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179"/>
        <w:numPr>
          <w:ilvl w:val="0"/>
          <w:numId w:val="7"/>
        </w:numPr>
        <w:rPr/>
      </w:pPr>
      <w:r>
        <w:rPr>
          <w:rFonts w:cs="Arial Black" w:eastAsia="Arial Black" w:hAnsi="Arial Black"/>
          <w:sz w:val="24"/>
          <w:szCs w:val="24"/>
          <w:lang w:val="en-US"/>
        </w:rPr>
        <w:t xml:space="preserve">Im completing modules on this course. </w:t>
      </w:r>
    </w:p>
    <w:p>
      <w:pPr>
        <w:pStyle w:val="style179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lang w:val="en-US"/>
        </w:rPr>
        <w:t>CODING CHALLENGE:</w:t>
      </w:r>
    </w:p>
    <w:p>
      <w:pPr>
        <w:pStyle w:val="style0"/>
        <w:rPr>
          <w:rFonts w:ascii="Arial Black" w:hAnsi="Arial Black" w:hint="default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Today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I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solved</w:t>
      </w:r>
      <w:r>
        <w:rPr>
          <w:rFonts w:hAnsi="Arial Black" w:hint="default"/>
          <w:sz w:val="24"/>
          <w:szCs w:val="24"/>
          <w:lang w:val="en-US"/>
        </w:rPr>
        <w:t xml:space="preserve">1 </w:t>
      </w:r>
      <w:r>
        <w:rPr>
          <w:rFonts w:ascii="Arial Black" w:hAnsi="Arial Black" w:hint="default"/>
          <w:sz w:val="24"/>
          <w:szCs w:val="24"/>
        </w:rPr>
        <w:t>coding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challenge,</w:t>
      </w:r>
    </w:p>
    <w:p>
      <w:pP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</w:pPr>
      <w:r>
        <w:rPr>
          <w:rFonts w:ascii="Arial Black" w:hAnsi="Arial Black" w:hint="default"/>
          <w:sz w:val="24"/>
          <w:szCs w:val="24"/>
        </w:rPr>
        <w:t>1.</w:t>
      </w:r>
      <w:r>
        <w:rPr>
          <w:rFonts w:ascii="Helvetica" w:cs="Helvetica" w:hAnsi="Helvetica" w:hint="default"/>
          <w:color w:val="202124"/>
          <w:sz w:val="33"/>
          <w:szCs w:val="33"/>
          <w:shd w:val="clear" w:color="ffffff" w:fill="ffffff"/>
        </w:rPr>
        <w:t xml:space="preserve"> 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>Write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 xml:space="preserve"> 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>a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 xml:space="preserve"> 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>C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 xml:space="preserve"> 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>Program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 xml:space="preserve"> 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>to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 xml:space="preserve"> 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>generate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 xml:space="preserve"> 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>first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 xml:space="preserve"> 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>N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 xml:space="preserve"> 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>Triangular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 xml:space="preserve"> 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>Numbers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 xml:space="preserve"> 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>(Where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 xml:space="preserve"> 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>N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 xml:space="preserve"> 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>is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 xml:space="preserve"> 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>Read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 xml:space="preserve"> 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>from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 xml:space="preserve"> 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>the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 xml:space="preserve"> 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>Key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 xml:space="preserve"> 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>board).</w:t>
      </w:r>
    </w:p>
    <w:p>
      <w:pPr>
        <w:pStyle w:val="style0"/>
        <w:rPr/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1043827</wp:posOffset>
            </wp:positionH>
            <wp:positionV relativeFrom="page">
              <wp:posOffset>2310835</wp:posOffset>
            </wp:positionV>
            <wp:extent cx="5065301" cy="4199860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65301" cy="41998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numPr>
          <w:ilvl w:val="0"/>
          <w:numId w:val="0"/>
        </w:numPr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179"/>
        <w:numPr>
          <w:ilvl w:val="0"/>
          <w:numId w:val="0"/>
        </w:numPr>
        <w:ind w:left="720" w:firstLineChars="200"/>
        <w:rPr>
          <w:rFonts w:cs="Arial Black" w:eastAsia="Arial Black" w:hAnsi="Arial Black"/>
          <w:sz w:val="24"/>
          <w:szCs w:val="24"/>
          <w:lang w:val="en-US"/>
        </w:rPr>
      </w:pPr>
      <w:r>
        <w:rPr>
          <w:rFonts w:cs="Arial Black" w:eastAsia="Arial Black" w:hAnsi="Arial Black"/>
          <w:sz w:val="24"/>
          <w:szCs w:val="24"/>
          <w:lang w:val="en-US"/>
        </w:rPr>
        <w:t>SOLUTION : I have uploaded the solution of the above  4 coding problems in  my GitHub repository.</w:t>
      </w:r>
    </w:p>
    <w:p>
      <w:pPr>
        <w:pStyle w:val="style179"/>
        <w:numPr>
          <w:ilvl w:val="0"/>
          <w:numId w:val="0"/>
        </w:numPr>
        <w:ind w:left="720" w:firstLineChars="20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fldChar w:fldCharType="begin"/>
      </w:r>
      <w:r>
        <w:rPr>
          <w:rFonts w:ascii="Arial Black" w:cs="Arial Black" w:eastAsia="Arial Black" w:hAnsi="Arial Black"/>
          <w:sz w:val="24"/>
          <w:szCs w:val="24"/>
        </w:rPr>
        <w:instrText xml:space="preserve"> HYPERLINK "http://shafreenasharief / lockdown-coding" \o "http://shafreenasharief / lockdown-coding"</w:instrText>
      </w:r>
      <w:r>
        <w:rPr>
          <w:rFonts w:ascii="Arial Black" w:cs="Arial Black" w:eastAsia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cs="Arial Black" w:eastAsia="Arial Black" w:hAnsi="Arial Black"/>
          <w:sz w:val="24"/>
          <w:szCs w:val="24"/>
        </w:rPr>
        <w:t>http://shafreenasharief / lockdown-coding</w:t>
      </w:r>
      <w:r>
        <w:rPr>
          <w:rFonts w:ascii="Arial Black" w:cs="Arial Black" w:eastAsia="Arial Black" w:hAnsi="Arial Black"/>
          <w:sz w:val="24"/>
          <w:szCs w:val="24"/>
        </w:rPr>
        <w:fldChar w:fldCharType="end"/>
      </w:r>
    </w:p>
    <w:p>
      <w:pPr>
        <w:pStyle w:val="style179"/>
        <w:numPr>
          <w:ilvl w:val="0"/>
          <w:numId w:val="0"/>
        </w:numPr>
        <w:ind w:left="720" w:firstLineChars="20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179"/>
        <w:numPr>
          <w:ilvl w:val="0"/>
          <w:numId w:val="0"/>
        </w:numPr>
        <w:ind w:left="720" w:firstLineChars="200"/>
        <w:rPr>
          <w:rFonts w:ascii="Arial Black" w:cs="Arial Black" w:eastAsia="Arial Black" w:hAnsi="Arial Black"/>
          <w:sz w:val="24"/>
          <w:szCs w:val="24"/>
        </w:rPr>
      </w:pP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  <w:font w:name="Helvetica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left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877D8A7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rPr>
      <w:color w:val="0000ff"/>
      <w:u w:val="single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2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Words>261</Words>
  <Pages>2</Pages>
  <Characters>1460</Characters>
  <Application>WPS Office</Application>
  <DocSecurity>0</DocSecurity>
  <Paragraphs>127</Paragraphs>
  <ScaleCrop>false</ScaleCrop>
  <LinksUpToDate>false</LinksUpToDate>
  <CharactersWithSpaces>1685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2020-05-20T18:05:06Z</dcterms:created>
  <dc:creator>EMS</dc:creator>
  <lastModifiedBy>Redmi Note 8</lastModifiedBy>
  <dcterms:modified xsi:type="dcterms:W3CDTF">2020-05-23T15:48:32Z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