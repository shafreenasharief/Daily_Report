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63"/>
        <w:gridCol w:w="2221"/>
        <w:gridCol w:w="727"/>
        <w:gridCol w:w="2126"/>
        <w:gridCol w:w="405"/>
        <w:gridCol w:w="2417"/>
      </w:tblGrid>
      <w:tr>
        <w:trPr>
          <w:trHeight w:val="720" w:hRule="exact"/>
        </w:trPr>
        <w:tc>
          <w:tcPr>
            <w:tcW w:w="15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THEEJA SAFREENA</w:t>
            </w:r>
          </w:p>
        </w:tc>
      </w:tr>
      <w:tr>
        <w:tblPrEx/>
        <w:trPr>
          <w:trHeight w:val="720" w:hRule="exact"/>
        </w:trPr>
        <w:tc>
          <w:tcPr>
            <w:tcW w:w="15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  <w:bookmarkStart w:id="0" w:name="_GoBack"/>
          <w:bookmarkEnd w:id="0"/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OPERATING SYSTEM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18CS4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</w:tr>
      <w:tr>
        <w:tblPrEx/>
        <w:trPr>
          <w:trHeight w:val="720" w:hRule="exact"/>
        </w:trPr>
        <w:tc>
          <w:tcPr>
            <w:tcW w:w="14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4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12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213" w:hRule="atLeast"/>
        </w:trPr>
        <w:tc>
          <w:tcPr>
            <w:tcW w:w="15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34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Java Programin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Workshop o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 P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hon for Beginners.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3.Indroduction to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gital Marketing. </w:t>
            </w:r>
          </w:p>
        </w:tc>
      </w:tr>
      <w:tr>
        <w:tblPrEx/>
        <w:trPr>
          <w:trHeight w:val="1801" w:hRule="atLeast"/>
        </w:trPr>
        <w:tc>
          <w:tcPr>
            <w:tcW w:w="14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4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2.Brainovision.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great learning.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53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of the co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urse:</w:t>
            </w:r>
          </w:p>
        </w:tc>
        <w:tc>
          <w:tcPr>
            <w:tcW w:w="24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3.5 hour.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2. 1.5 hour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3.2.5 hour.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43" w:hRule="atLeas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4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4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4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4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"http://https://github.com/shafreenasharief/lockdown-coding" \o "http://https://github.com/shafreenasharief/lockdown-coding"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http://https://github.com/shafreenasharief/lockdown-coding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4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4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>Online Test Details: (Attach the snapshot and briefly write the report for the same)</w:t>
      </w: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Arial Black" w:cs="Times New Roman" w:hAnsi="Arial Black"/>
          <w:b/>
          <w:bCs/>
          <w:sz w:val="28"/>
          <w:szCs w:val="28"/>
          <w:u w:val="single"/>
        </w:rPr>
        <w:t>O</w:t>
      </w: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NLINE TEST SUMMARY: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OPERATING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SYSTEM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18CS4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3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)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 xml:space="preserve">            </w:t>
      </w:r>
      <w:r>
        <w:rPr>
          <w:rFonts w:cs="Times New Roman" w:hAnsi="Arial Black"/>
          <w:sz w:val="24"/>
          <w:szCs w:val="24"/>
          <w:lang w:val="en-US"/>
        </w:rPr>
        <w:t>Today</w:t>
      </w:r>
      <w:r>
        <w:rPr>
          <w:rFonts w:ascii="Arial Black" w:cs="Times New Roman" w:hAnsi="Arial Black"/>
          <w:sz w:val="24"/>
          <w:szCs w:val="24"/>
        </w:rPr>
        <w:t xml:space="preserve"> </w:t>
      </w:r>
      <w:r>
        <w:rPr>
          <w:rFonts w:ascii="Arial Black" w:cs="Times New Roman" w:hAnsi="Arial Black"/>
          <w:sz w:val="24"/>
          <w:szCs w:val="24"/>
        </w:rPr>
        <w:t>was condu</w:t>
      </w:r>
      <w:r>
        <w:rPr>
          <w:rFonts w:ascii="Arial Black" w:cs="Times New Roman" w:hAnsi="Arial Black"/>
          <w:sz w:val="24"/>
          <w:szCs w:val="24"/>
        </w:rPr>
        <w:t>cted of first module. T</w:t>
      </w:r>
      <w:r>
        <w:rPr>
          <w:rFonts w:cs="Times New Roman" w:hAnsi="Arial Black"/>
          <w:sz w:val="24"/>
          <w:szCs w:val="24"/>
          <w:lang w:val="en-US"/>
        </w:rPr>
        <w:t xml:space="preserve">he test was conduct on 30 marks. 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2726464</wp:posOffset>
            </wp:positionH>
            <wp:positionV relativeFrom="page">
              <wp:posOffset>3402882</wp:posOffset>
            </wp:positionV>
            <wp:extent cx="2327528" cy="273474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7528" cy="27347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179"/>
        <w:numPr>
          <w:ilvl w:val="0"/>
          <w:numId w:val="11"/>
        </w:numPr>
        <w:rPr>
          <w:rFonts w:ascii="Arial Black" w:cs="Times New Roman" w:hAnsi="Arial Black"/>
          <w:b/>
          <w:bCs/>
          <w:sz w:val="28"/>
          <w:szCs w:val="28"/>
          <w:u w:val="single"/>
        </w:rPr>
      </w:pP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CE</w:t>
      </w: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RTIFICATION COURSE SUMMARY:</w:t>
      </w:r>
    </w:p>
    <w:p>
      <w:pPr>
        <w:pStyle w:val="style0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1.</w:t>
      </w:r>
      <w:r>
        <w:rPr>
          <w:rFonts w:cs="Times New Roman" w:hAnsi="Arial Black"/>
          <w:b/>
          <w:sz w:val="24"/>
          <w:szCs w:val="24"/>
          <w:u w:val="single"/>
          <w:lang w:val="en-US"/>
        </w:rPr>
        <w:t>JAVA PROGRAMMING:</w:t>
      </w:r>
    </w:p>
    <w:p>
      <w:pPr>
        <w:pStyle w:val="style0"/>
        <w:jc w:val="both"/>
        <w:rPr>
          <w:rFonts w:cs="Times New Roman" w:hAnsi="Arial Black"/>
          <w:sz w:val="24"/>
          <w:szCs w:val="24"/>
          <w:lang w:val="en-US"/>
        </w:rPr>
      </w:pPr>
      <w:r>
        <w:rPr>
          <w:rFonts w:ascii="Arial Black" w:cs="Times New Roman" w:hAnsi="Arial Black"/>
          <w:sz w:val="24"/>
          <w:szCs w:val="24"/>
        </w:rPr>
        <w:t>Today I started new certificate course through Great learning. I choose the concept of Java programming</w:t>
      </w:r>
      <w:r>
        <w:rPr>
          <w:rFonts w:cs="Times New Roman" w:hAnsi="Arial Black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2"/>
        </w:numPr>
        <w:jc w:val="both"/>
        <w:rPr/>
      </w:pPr>
      <w:r>
        <w:rPr>
          <w:rFonts w:ascii="Arial Black" w:cs="Times New Roman" w:hAnsi="Arial Black" w:hint="default"/>
          <w:b/>
          <w:bCs/>
          <w:sz w:val="24"/>
          <w:szCs w:val="24"/>
        </w:rPr>
        <w:t>The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concepts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covered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in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Java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programming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are:</w:t>
      </w:r>
    </w:p>
    <w:p>
      <w:pPr>
        <w:pStyle w:val="style179"/>
        <w:numPr>
          <w:ilvl w:val="0"/>
          <w:numId w:val="3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What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Install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&amp;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IDE</w:t>
      </w:r>
      <w:r>
        <w:rPr>
          <w:rFonts w:ascii="Arial Black" w:hAnsi="Arial Black" w:hint="default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Variables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&amp;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Data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Types</w:t>
      </w:r>
      <w:r>
        <w:rPr>
          <w:rFonts w:ascii="Arial Black" w:hAnsi="Arial Black" w:hint="default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Operators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Flow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Control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Statement</w:t>
      </w:r>
    </w:p>
    <w:p>
      <w:pPr>
        <w:pStyle w:val="style179"/>
        <w:numPr>
          <w:ilvl w:val="0"/>
          <w:numId w:val="5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Array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&amp;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functions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Object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Oriented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programming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java.</w:t>
      </w:r>
    </w:p>
    <w:p>
      <w:pPr>
        <w:pStyle w:val="style179"/>
        <w:numPr>
          <w:ilvl w:val="0"/>
          <w:numId w:val="5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Inheritance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java.</w:t>
      </w:r>
    </w:p>
    <w:p>
      <w:pPr>
        <w:pStyle w:val="style179"/>
        <w:numPr>
          <w:ilvl w:val="0"/>
          <w:numId w:val="5"/>
        </w:numPr>
        <w:jc w:val="both"/>
        <w:rPr/>
      </w:pPr>
      <w:r>
        <w:rPr>
          <w:rFonts w:hAnsi="Arial Black" w:hint="default"/>
          <w:sz w:val="24"/>
          <w:szCs w:val="24"/>
          <w:lang w:val="en-US"/>
        </w:rPr>
        <w:t>Collection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java.</w:t>
      </w:r>
    </w:p>
    <w:p>
      <w:pPr>
        <w:pStyle w:val="style179"/>
        <w:numPr>
          <w:ilvl w:val="0"/>
          <w:numId w:val="6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>I complete</w:t>
      </w:r>
      <w:r>
        <w:rPr>
          <w:rFonts w:cs="Times New Roman" w:hAnsi="Arial Black"/>
          <w:sz w:val="24"/>
          <w:szCs w:val="24"/>
          <w:lang w:val="en-US"/>
        </w:rPr>
        <w:t xml:space="preserve">d the course and toke up </w:t>
      </w:r>
      <w:r>
        <w:rPr>
          <w:rFonts w:cs="Times New Roman" w:hAnsi="Arial Black"/>
          <w:sz w:val="24"/>
          <w:szCs w:val="24"/>
          <w:lang w:val="en-US"/>
        </w:rPr>
        <w:t>java quiz</w:t>
      </w:r>
      <w:r>
        <w:rPr>
          <w:rFonts w:cs="Times New Roman" w:hAnsi="Arial Black"/>
          <w:sz w:val="24"/>
          <w:szCs w:val="24"/>
          <w:lang w:val="en-US"/>
        </w:rPr>
        <w:t xml:space="preserve"> s</w:t>
      </w:r>
      <w:r>
        <w:rPr>
          <w:rFonts w:cs="Times New Roman" w:hAnsi="Arial Black"/>
          <w:sz w:val="24"/>
          <w:szCs w:val="24"/>
          <w:lang w:val="en-US"/>
        </w:rPr>
        <w:t>coring 9 out of 10</w:t>
      </w:r>
      <w:r>
        <w:rPr>
          <w:rFonts w:cs="Times New Roman" w:hAnsi="Arial Black"/>
          <w:sz w:val="24"/>
          <w:szCs w:val="24"/>
          <w:lang w:val="en-US"/>
        </w:rPr>
        <w:t>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1622080</wp:posOffset>
            </wp:positionH>
            <wp:positionV relativeFrom="page">
              <wp:posOffset>3565441</wp:posOffset>
            </wp:positionV>
            <wp:extent cx="3253994" cy="2344039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94" cy="23440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b/>
          <w:bCs/>
          <w:sz w:val="28"/>
          <w:szCs w:val="28"/>
          <w:u w:val="single"/>
          <w:lang w:val="en-US"/>
        </w:rPr>
      </w:pP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2</w:t>
      </w: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.</w:t>
      </w: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WORKSHOP ON PYTHON FOR BEGINNERS:</w:t>
      </w:r>
    </w:p>
    <w:p>
      <w:pPr>
        <w:pStyle w:val="style179"/>
        <w:numPr>
          <w:ilvl w:val="0"/>
          <w:numId w:val="7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O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n 19  MAY 2020 I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took up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a live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sessions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in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YouTube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on workshop on python for beginners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by Brainovision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. It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was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1.5 hr sessio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ns. Also completed the  assignment given. </w:t>
      </w:r>
    </w:p>
    <w:p>
      <w:pPr>
        <w:pStyle w:val="style179"/>
        <w:numPr>
          <w:ilvl w:val="0"/>
          <w:numId w:val="8"/>
        </w:numPr>
        <w:jc w:val="both"/>
        <w:rPr/>
      </w:pP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The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concepts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covered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in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Workshop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0n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Python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for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Beginners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  <w:u w:val="single"/>
        </w:rPr>
        <w:t>are: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P</w:t>
      </w:r>
      <w:r>
        <w:rPr>
          <w:rFonts w:ascii="Arial Black" w:hAnsi="Arial Black" w:hint="default"/>
          <w:sz w:val="24"/>
          <w:szCs w:val="24"/>
        </w:rPr>
        <w:t>yt</w:t>
      </w:r>
      <w:r>
        <w:rPr>
          <w:rFonts w:ascii="Arial Black" w:hAnsi="Arial Black" w:hint="default"/>
          <w:sz w:val="24"/>
          <w:szCs w:val="24"/>
        </w:rPr>
        <w:t>h</w:t>
      </w:r>
      <w:r>
        <w:rPr>
          <w:rFonts w:ascii="Arial Black" w:hAnsi="Arial Black" w:hint="default"/>
          <w:sz w:val="24"/>
          <w:szCs w:val="24"/>
        </w:rPr>
        <w:t>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Programming.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Intro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</w:t>
      </w:r>
      <w:r>
        <w:rPr>
          <w:rFonts w:ascii="Arial Black" w:hAnsi="Arial Black" w:hint="default"/>
          <w:sz w:val="24"/>
          <w:szCs w:val="24"/>
        </w:rPr>
        <w:t>yt</w:t>
      </w:r>
      <w:r>
        <w:rPr>
          <w:rFonts w:ascii="Arial Black" w:hAnsi="Arial Black" w:hint="default"/>
          <w:sz w:val="24"/>
          <w:szCs w:val="24"/>
        </w:rPr>
        <w:t>h</w:t>
      </w:r>
      <w:r>
        <w:rPr>
          <w:rFonts w:ascii="Arial Black" w:hAnsi="Arial Black" w:hint="default"/>
          <w:sz w:val="24"/>
          <w:szCs w:val="24"/>
        </w:rPr>
        <w:t>on.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Variables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&amp;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types.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Numbers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&amp;</w:t>
      </w:r>
      <w:r>
        <w:rPr>
          <w:rFonts w:ascii="Arial Black" w:hAnsi="Arial Black" w:hint="default"/>
          <w:sz w:val="24"/>
          <w:szCs w:val="24"/>
        </w:rPr>
        <w:t>Maths</w:t>
      </w:r>
      <w:r>
        <w:rPr>
          <w:rFonts w:ascii="Arial Black" w:hAnsi="Arial Black" w:hint="default"/>
          <w:sz w:val="24"/>
          <w:szCs w:val="24"/>
        </w:rPr>
        <w:t>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Input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users.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Passing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Arguments.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rFonts w:ascii="Arial Black" w:hAnsi="Arial Black" w:hint="default"/>
          <w:sz w:val="24"/>
          <w:szCs w:val="24"/>
        </w:rPr>
        <w:t>Indentation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&amp;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block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codes.</w:t>
      </w:r>
    </w:p>
    <w:p>
      <w:pPr>
        <w:pStyle w:val="style179"/>
        <w:numPr>
          <w:ilvl w:val="0"/>
          <w:numId w:val="0"/>
        </w:numPr>
        <w:ind w:left="720" w:firstLine="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I secured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certificate on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completion of the course on workshop on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Python for beginners</w:t>
      </w:r>
    </w:p>
    <w:p>
      <w:pPr>
        <w:pStyle w:val="style0"/>
        <w:rPr>
          <w:rFonts w:ascii="Arial Black" w:cs="Times New Roman" w:hAnsi="Arial Black"/>
          <w:b/>
          <w:bCs/>
          <w:sz w:val="28"/>
          <w:szCs w:val="28"/>
        </w:rPr>
      </w:pPr>
    </w:p>
    <w:p>
      <w:pPr>
        <w:pStyle w:val="style0"/>
        <w:rPr>
          <w:rFonts w:ascii="Arial Black" w:cs="Times New Roman" w:hAnsi="Arial Black"/>
          <w:b/>
          <w:bCs/>
          <w:sz w:val="28"/>
          <w:szCs w:val="28"/>
        </w:rPr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1901853</wp:posOffset>
            </wp:positionH>
            <wp:positionV relativeFrom="page">
              <wp:posOffset>3347988</wp:posOffset>
            </wp:positionV>
            <wp:extent cx="4334796" cy="2759120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4796" cy="27591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8"/>
          <w:szCs w:val="28"/>
          <w:u w:val="single"/>
        </w:rPr>
      </w:pP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3</w:t>
      </w: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.DIGITAL MARKETING</w:t>
      </w:r>
    </w:p>
    <w:p>
      <w:pPr>
        <w:pStyle w:val="style179"/>
        <w:numPr>
          <w:ilvl w:val="0"/>
          <w:numId w:val="13"/>
        </w:numPr>
        <w:rPr>
          <w:rFonts w:cs="Times New Roman" w:hAnsi="Arial Black"/>
          <w:b w:val="false"/>
          <w:bCs w:val="false"/>
          <w:sz w:val="22"/>
          <w:szCs w:val="22"/>
          <w:lang w:val="en-US"/>
        </w:rPr>
      </w:pP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Today I started new certificate course through Great learning. I choose the concept of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INTRODUCTION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DIGITAL MARKETING.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It is 2.5 hr course. </w:t>
      </w:r>
    </w:p>
    <w:p>
      <w:pPr>
        <w:pStyle w:val="style179"/>
        <w:numPr>
          <w:ilvl w:val="0"/>
          <w:numId w:val="12"/>
        </w:numPr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>I completed 2 module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>s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of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the course.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Those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are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>consumer journey of toda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 xml:space="preserve">y and 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>Explanation of new me</w:t>
      </w:r>
      <w:r>
        <w:rPr>
          <w:rFonts w:cs="Times New Roman" w:hAnsi="Arial Black"/>
          <w:b w:val="false"/>
          <w:bCs w:val="false"/>
          <w:sz w:val="22"/>
          <w:szCs w:val="22"/>
          <w:lang w:val="en-US"/>
        </w:rPr>
        <w:t>dia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page">
              <wp:posOffset>1775447</wp:posOffset>
            </wp:positionH>
            <wp:positionV relativeFrom="page">
              <wp:posOffset>1438141</wp:posOffset>
            </wp:positionV>
            <wp:extent cx="3174951" cy="6164697"/>
            <wp:effectExtent l="0" t="0" r="0" b="0"/>
            <wp:wrapSquare wrapText="bothSides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4951" cy="61646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179"/>
        <w:numPr>
          <w:ilvl w:val="0"/>
          <w:numId w:val="10"/>
        </w:numPr>
        <w:rPr>
          <w:rFonts w:ascii="Arial Black" w:cs="Times New Roman" w:hAnsi="Arial Black"/>
          <w:b/>
          <w:bCs/>
          <w:sz w:val="28"/>
          <w:szCs w:val="28"/>
          <w:u w:val="single"/>
        </w:rPr>
      </w:pPr>
      <w:r>
        <w:rPr>
          <w:rFonts w:cs="Times New Roman" w:hAnsi="Arial Black"/>
          <w:b/>
          <w:bCs/>
          <w:sz w:val="28"/>
          <w:szCs w:val="28"/>
          <w:u w:val="single"/>
          <w:lang w:val="en-US"/>
        </w:rPr>
        <w:t>CODING CHALLENGES: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hAnsi="Arial Black"/>
          <w:sz w:val="24"/>
          <w:szCs w:val="24"/>
          <w:lang w:val="en-US"/>
        </w:rPr>
        <w:t>2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/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Arial" w:cs="Arial" w:hAnsi="Arial"/>
          <w:color w:val="222222"/>
          <w:shd w:val="clear" w:color="auto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Create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Singly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node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corresponding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base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stack;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field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always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Null.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you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push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Base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Null.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(top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=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First)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you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push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(No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need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checking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full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case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because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SLL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dynamic)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Create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new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node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called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temp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using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malloc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function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insert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number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Data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field,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field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top;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move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temp.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you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pop,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check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for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==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NULL,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temp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Move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top-&gt;link.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delete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temp.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you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display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Check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for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operation.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display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all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current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starting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from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First.</w:t>
      </w:r>
      <w:r>
        <w:rPr>
          <w:rFonts w:ascii="Arial Black" w:hAnsi="Arial Black" w:hint="default"/>
          <w:sz w:val="24"/>
          <w:szCs w:val="24"/>
        </w:rPr>
        <w:t xml:space="preserve"> </w:t>
      </w:r>
    </w:p>
    <w:p>
      <w:pPr>
        <w:pStyle w:val="style0"/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</w:pP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Write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Java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program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implement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round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robin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type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scheduling.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Input: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burst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arrival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specify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quantum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Output: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Processes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based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round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robin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type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scheduling,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s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average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waiting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e. </w:t>
      </w:r>
    </w:p>
    <w:p>
      <w:pPr>
        <w:pStyle w:val="style0"/>
        <w:rPr>
          <w:rFonts w:cs="Arial Black" w:eastAsia="Arial Black" w:hAnsi="Arial Black" w:hint="default"/>
          <w:sz w:val="24"/>
          <w:szCs w:val="24"/>
          <w:lang w:val="en-US"/>
        </w:rPr>
      </w:pPr>
      <w:r>
        <w:rPr>
          <w:rFonts w:cs="Arial Black" w:eastAsia="Arial Black" w:hAnsi="Arial Black" w:hint="default"/>
          <w:sz w:val="24"/>
          <w:szCs w:val="24"/>
          <w:lang w:val="en-US"/>
        </w:rPr>
        <w:t>SOLUTION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: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have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uploaded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the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solution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of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the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above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2 </w:t>
      </w:r>
      <w:r>
        <w:rPr>
          <w:rFonts w:cs="Arial Black" w:eastAsia="Arial Black" w:hAnsi="Arial Black" w:hint="default"/>
          <w:sz w:val="24"/>
          <w:szCs w:val="24"/>
          <w:lang w:val="en-US"/>
        </w:rPr>
        <w:t>coding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problems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in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 </w:t>
      </w:r>
      <w:r>
        <w:rPr>
          <w:rFonts w:cs="Arial Black" w:eastAsia="Arial Black" w:hAnsi="Arial Black" w:hint="default"/>
          <w:sz w:val="24"/>
          <w:szCs w:val="24"/>
          <w:lang w:val="en-US"/>
        </w:rPr>
        <w:t>my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GitHub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repository.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fldChar w:fldCharType="begin"/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instrText xml:space="preserve"> HYPERLINK "http://https://github.com/shafreenasharief/lockdown-coding" \o "http://https://github.com/shafreenasharief/lockdown-coding"</w:instrTex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fldChar w:fldCharType="separate"/>
      </w:r>
      <w:r>
        <w:rPr>
          <w:rStyle w:val="style85"/>
          <w:rFonts w:ascii="Arial" w:cs="Arial" w:hAnsi="Arial"/>
          <w:b/>
          <w:sz w:val="24"/>
          <w:szCs w:val="24"/>
          <w:shd w:val="clear" w:color="auto" w:fill="ffffff"/>
        </w:rPr>
        <w:t>http://https://github.com/shafreenasharief/lockdown-coding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fldChar w:fldCharType="end"/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1673443</wp:posOffset>
            </wp:positionH>
            <wp:positionV relativeFrom="page">
              <wp:posOffset>2199996</wp:posOffset>
            </wp:positionV>
            <wp:extent cx="4355076" cy="360095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5076" cy="36009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43D2ACB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7">
    <w:name w:val="Strong"/>
    <w:basedOn w:val="style65"/>
    <w:next w:val="style87"/>
    <w:qFormat/>
    <w:rPr>
      <w:b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590</Words>
  <Pages>4</Pages>
  <Characters>3082</Characters>
  <Application>WPS Office</Application>
  <DocSecurity>0</DocSecurity>
  <Paragraphs>155</Paragraphs>
  <ScaleCrop>false</ScaleCrop>
  <LinksUpToDate>false</LinksUpToDate>
  <CharactersWithSpaces>3629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2020-05-21T15:40:28Z</dcterms:created>
  <dc:creator>EMS</dc:creator>
  <lastModifiedBy>Redmi Note 8</lastModifiedBy>
  <dcterms:modified xsi:type="dcterms:W3CDTF">2020-05-22T17:42:39Z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