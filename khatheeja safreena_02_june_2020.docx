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w:t>
      </w:r>
      <w:r>
        <w:rPr>
          <w:b/>
          <w:sz w:val="36"/>
          <w:u w:val="single"/>
        </w:rPr>
        <w:t xml:space="preserve"> </w:t>
      </w:r>
      <w:r>
        <w:rPr>
          <w:rFonts w:hint="default"/>
          <w:b/>
          <w:sz w:val="36"/>
          <w:u w:val="single"/>
        </w:rPr>
        <w:t>SUMMARY</w:t>
      </w:r>
    </w:p>
    <w:tbl>
      <w:tblPr>
        <w:tblStyle w:val="style154"/>
        <w:tblW w:w="0" w:type="auto"/>
        <w:tblLook w:val="04A0" w:firstRow="1" w:lastRow="0" w:firstColumn="1" w:lastColumn="0" w:noHBand="0" w:noVBand="1"/>
      </w:tblPr>
      <w:tblGrid>
        <w:gridCol w:w="1362"/>
        <w:gridCol w:w="225"/>
        <w:gridCol w:w="752"/>
        <w:gridCol w:w="1156"/>
        <w:gridCol w:w="1536"/>
        <w:gridCol w:w="1318"/>
        <w:gridCol w:w="671"/>
        <w:gridCol w:w="2339"/>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02 June</w:t>
            </w:r>
            <w:r>
              <w:rPr>
                <w:rFonts w:ascii="Times New Roman" w:cs="Times New Roman" w:hAnsi="Times New Roman"/>
                <w:b/>
                <w:sz w:val="24"/>
                <w:szCs w:val="24"/>
              </w:rPr>
              <w:t xml:space="preserve"> 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KHATHEEJA SAFREENA</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w:t>
            </w:r>
            <w:r>
              <w:rPr>
                <w:rFonts w:ascii="Times New Roman" w:cs="Times New Roman" w:hAnsi="Times New Roman"/>
                <w:b/>
                <w:sz w:val="24"/>
                <w:szCs w:val="24"/>
                <w:vertAlign w:val="superscript"/>
              </w:rPr>
              <w:t>th</w:t>
            </w:r>
            <w:r>
              <w:rPr>
                <w:rFonts w:ascii="Times New Roman" w:cs="Times New Roman" w:hAnsi="Times New Roman"/>
                <w:b/>
                <w:sz w:val="24"/>
                <w:szCs w:val="24"/>
              </w:rPr>
              <w:t xml:space="preserve"> </w:t>
            </w:r>
            <w:r>
              <w:rPr>
                <w:rFonts w:ascii="Times New Roman" w:cs="Times New Roman" w:hAnsi="Times New Roman"/>
                <w:b/>
                <w:sz w:val="24"/>
                <w:szCs w:val="24"/>
              </w:rPr>
              <w:t>sem, 2</w:t>
            </w:r>
            <w:r>
              <w:rPr>
                <w:rFonts w:ascii="Times New Roman" w:cs="Times New Roman" w:hAnsi="Times New Roman"/>
                <w:b/>
                <w:sz w:val="24"/>
                <w:szCs w:val="24"/>
                <w:vertAlign w:val="superscript"/>
              </w:rPr>
              <w:t>nd</w:t>
            </w:r>
            <w:r>
              <w:rPr>
                <w:rFonts w:ascii="Times New Roman" w:cs="Times New Roman" w:hAnsi="Times New Roman"/>
                <w:b/>
                <w:sz w:val="24"/>
                <w:szCs w:val="24"/>
              </w:rPr>
              <w:t xml:space="preserve"> year</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4AL18CS037</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ascii="Times New Roman" w:cs="Times New Roman" w:hAnsi="Times New Roman"/>
                <w:b/>
                <w:sz w:val="24"/>
                <w:szCs w:val="24"/>
              </w:rPr>
              <w:t>---------</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190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w:t>
            </w:r>
          </w:p>
        </w:tc>
        <w:tc>
          <w:tcPr>
            <w:tcW w:w="2853"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010"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 xml:space="preserve">PYTHON FOR MACHINE LEARNING. </w:t>
            </w:r>
          </w:p>
        </w:tc>
      </w:tr>
      <w:tr>
        <w:tblPrEx/>
        <w:trPr>
          <w:trHeight w:val="720" w:hRule="exact"/>
        </w:trPr>
        <w:tc>
          <w:tcPr>
            <w:tcW w:w="2339"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1156"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Great Learning</w:t>
            </w:r>
          </w:p>
        </w:tc>
        <w:tc>
          <w:tcPr>
            <w:tcW w:w="352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38" w:type="dxa"/>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10</w:t>
            </w:r>
            <w:r>
              <w:rPr>
                <w:rFonts w:ascii="Times New Roman" w:cs="Times New Roman" w:hAnsi="Times New Roman"/>
                <w:b/>
                <w:sz w:val="24"/>
                <w:szCs w:val="24"/>
              </w:rPr>
              <w:t xml:space="preserve"> hours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ascii="Times New Roman" w:cs="Times New Roman" w:hAnsi="Times New Roman"/>
                <w:b/>
                <w:sz w:val="24"/>
                <w:szCs w:val="24"/>
              </w:rPr>
              <w:t>3</w:t>
            </w:r>
            <w:r>
              <w:rPr>
                <w:rFonts w:ascii="Times New Roman" w:cs="Times New Roman" w:hAnsi="Times New Roman"/>
                <w:b/>
                <w:sz w:val="24"/>
                <w:szCs w:val="24"/>
              </w:rPr>
              <w:t xml:space="preserve"> </w:t>
            </w:r>
            <w:r>
              <w:rPr>
                <w:rFonts w:ascii="Times New Roman" w:cs="Times New Roman" w:hAnsi="Times New Roman"/>
                <w:b/>
                <w:sz w:val="24"/>
                <w:szCs w:val="24"/>
              </w:rPr>
              <w:t>program</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ascii="Times New Roman" w:cs="Times New Roman" w:hAnsi="Times New Roman"/>
                <w:b/>
                <w:sz w:val="24"/>
                <w:szCs w:val="24"/>
              </w:rPr>
              <w:t xml:space="preserve"> Executed</w:t>
            </w:r>
          </w:p>
        </w:tc>
      </w:tr>
      <w:tr>
        <w:tblPrEx/>
        <w:trPr>
          <w:trHeight w:val="720" w:hRule="exact"/>
        </w:trPr>
        <w:tc>
          <w:tcPr>
            <w:tcW w:w="3495"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Github</w:t>
            </w:r>
            <w:r>
              <w:rPr>
                <w:rFonts w:ascii="Times New Roman" w:cs="Times New Roman" w:hAnsi="Times New Roman"/>
                <w:b/>
                <w:sz w:val="24"/>
                <w:szCs w:val="24"/>
              </w:rPr>
              <w:t xml:space="preserve"> </w:t>
            </w:r>
          </w:p>
        </w:tc>
        <w:tc>
          <w:tcPr>
            <w:tcW w:w="5863"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1723" w:hRule="atLeast"/>
        </w:trPr>
        <w:tc>
          <w:tcPr>
            <w:tcW w:w="3495"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5863"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fldChar w:fldCharType="begin"/>
            </w:r>
            <w:r>
              <w:rPr>
                <w:rFonts w:ascii="Times New Roman" w:cs="Times New Roman" w:hAnsi="Times New Roman"/>
                <w:b/>
                <w:sz w:val="24"/>
                <w:szCs w:val="24"/>
              </w:rPr>
              <w:instrText xml:space="preserve"> HYPERLINK "http://shafreenasharief / lockdown-coding" \o "http://shafreenasharief / lockdown-coding"</w:instrText>
            </w:r>
            <w:r>
              <w:rPr>
                <w:rFonts w:ascii="Times New Roman" w:cs="Times New Roman" w:hAnsi="Times New Roman"/>
                <w:b/>
                <w:sz w:val="24"/>
                <w:szCs w:val="24"/>
              </w:rPr>
              <w:fldChar w:fldCharType="separate"/>
            </w:r>
            <w:r>
              <w:rPr>
                <w:rStyle w:val="style85"/>
                <w:rFonts w:ascii="Times New Roman" w:cs="Times New Roman" w:hAnsi="Times New Roman"/>
                <w:b/>
                <w:sz w:val="24"/>
                <w:szCs w:val="24"/>
              </w:rPr>
              <w:t>http://shafreenasharief / lockdown-coding</w:t>
            </w:r>
            <w:r>
              <w:rPr>
                <w:rFonts w:ascii="Times New Roman" w:cs="Times New Roman" w:hAnsi="Times New Roman"/>
                <w:b/>
                <w:sz w:val="24"/>
                <w:szCs w:val="24"/>
              </w:rPr>
              <w:fldChar w:fldCharType="end"/>
            </w:r>
          </w:p>
          <w:p>
            <w:pPr>
              <w:pStyle w:val="style0"/>
              <w:rPr>
                <w:rFonts w:ascii="Times New Roman" w:cs="Times New Roman" w:hAnsi="Times New Roman"/>
                <w:b/>
                <w:sz w:val="24"/>
                <w:szCs w:val="24"/>
              </w:rPr>
            </w:pPr>
            <w:r>
              <w:rPr>
                <w:rFonts w:ascii="Times New Roman" w:cs="Times New Roman" w:hAnsi="Times New Roman"/>
                <w:b/>
                <w:sz w:val="24"/>
                <w:szCs w:val="24"/>
              </w:rPr>
              <w:fldChar w:fldCharType="begin"/>
            </w:r>
            <w:r>
              <w:rPr>
                <w:rFonts w:ascii="Times New Roman" w:cs="Times New Roman" w:hAnsi="Times New Roman"/>
                <w:b/>
                <w:sz w:val="24"/>
                <w:szCs w:val="24"/>
              </w:rPr>
              <w:instrText xml:space="preserve"> HYPERLINK "http://shafreenasharief / locked-down--certification-course" \o "http://shafreenasharief / locked-down--certification-course"</w:instrText>
            </w:r>
            <w:r>
              <w:rPr>
                <w:rFonts w:ascii="Times New Roman" w:cs="Times New Roman" w:hAnsi="Times New Roman"/>
                <w:b/>
                <w:sz w:val="24"/>
                <w:szCs w:val="24"/>
              </w:rPr>
              <w:fldChar w:fldCharType="separate"/>
            </w:r>
            <w:r>
              <w:rPr>
                <w:rStyle w:val="style85"/>
                <w:rFonts w:ascii="Times New Roman" w:cs="Times New Roman" w:hAnsi="Times New Roman"/>
                <w:b/>
                <w:sz w:val="24"/>
                <w:szCs w:val="24"/>
              </w:rPr>
              <w:t>http://shafreenasharief / locked-down--certification-course</w:t>
            </w:r>
            <w:r>
              <w:rPr>
                <w:rFonts w:ascii="Times New Roman" w:cs="Times New Roman" w:hAnsi="Times New Roman"/>
                <w:b/>
                <w:sz w:val="24"/>
                <w:szCs w:val="24"/>
              </w:rPr>
              <w:fldChar w:fldCharType="end"/>
            </w:r>
          </w:p>
          <w:p>
            <w:pPr>
              <w:pStyle w:val="style0"/>
              <w:rPr>
                <w:rFonts w:ascii="Times New Roman" w:cs="Times New Roman" w:hAnsi="Times New Roman"/>
                <w:b/>
                <w:sz w:val="24"/>
                <w:szCs w:val="24"/>
              </w:rPr>
            </w:pPr>
            <w:r>
              <w:rPr>
                <w:rFonts w:ascii="Times New Roman" w:cs="Times New Roman" w:hAnsi="Times New Roman"/>
                <w:b/>
                <w:sz w:val="24"/>
                <w:szCs w:val="24"/>
              </w:rPr>
              <w:fldChar w:fldCharType="begin"/>
            </w:r>
            <w:r>
              <w:rPr>
                <w:rFonts w:ascii="Times New Roman" w:cs="Times New Roman" w:hAnsi="Times New Roman"/>
                <w:b/>
                <w:sz w:val="24"/>
                <w:szCs w:val="24"/>
              </w:rPr>
              <w:instrText xml:space="preserve"> HYPERLINK "http://shafreenasharief / Daily_Report" \o "http://shafreenasharief / Daily_Report"</w:instrText>
            </w:r>
            <w:r>
              <w:rPr>
                <w:rFonts w:ascii="Times New Roman" w:cs="Times New Roman" w:hAnsi="Times New Roman"/>
                <w:b/>
                <w:sz w:val="24"/>
                <w:szCs w:val="24"/>
              </w:rPr>
              <w:fldChar w:fldCharType="separate"/>
            </w:r>
            <w:r>
              <w:rPr>
                <w:rStyle w:val="style85"/>
                <w:rFonts w:ascii="Times New Roman" w:cs="Times New Roman" w:hAnsi="Times New Roman"/>
                <w:b/>
                <w:sz w:val="24"/>
                <w:szCs w:val="24"/>
              </w:rPr>
              <w:t>http://shafreenasharief / Daily_Report</w:t>
            </w:r>
            <w:r>
              <w:rPr>
                <w:rFonts w:ascii="Times New Roman" w:cs="Times New Roman" w:hAnsi="Times New Roman"/>
                <w:b/>
                <w:sz w:val="24"/>
                <w:szCs w:val="24"/>
              </w:rPr>
              <w:fldChar w:fldCharType="end"/>
            </w:r>
          </w:p>
        </w:tc>
      </w:tr>
      <w:tr>
        <w:tblPrEx/>
        <w:trPr>
          <w:trHeight w:val="720" w:hRule="exact"/>
        </w:trPr>
        <w:tc>
          <w:tcPr>
            <w:tcW w:w="3495"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5863"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lang w:val="en-US"/>
        </w:rPr>
      </w:pPr>
      <w:r>
        <w:rPr>
          <w:lang w:val="en-US"/>
        </w:rPr>
        <w:t>Online Test Details: (Attach the snapshot and briefly write the report for the same)</w:t>
      </w:r>
    </w:p>
    <w:p>
      <w:pPr>
        <w:pStyle w:val="style0"/>
        <w:rPr>
          <w:lang w:val="en-US"/>
        </w:rPr>
      </w:pPr>
      <w:r>
        <w:rPr>
          <w:lang w:val="en-US"/>
        </w:rPr>
        <w:t>Certification Course Details: (Attach the snapshot and briefly write the report for the same)</w:t>
      </w:r>
    </w:p>
    <w:p>
      <w:pPr>
        <w:pStyle w:val="style0"/>
        <w:rPr>
          <w:rFonts w:ascii="Arial Black" w:cs="Times New Roman" w:hAnsi="Arial Black"/>
          <w:sz w:val="24"/>
          <w:szCs w:val="24"/>
        </w:rPr>
      </w:pPr>
      <w:r>
        <w:rPr>
          <w:lang w:val="en-US"/>
        </w:rPr>
        <w:t>Coding Challenges Details: (Attach the snapshot and briefly write the report for the same)</w:t>
      </w:r>
    </w:p>
    <w:p>
      <w:pPr>
        <w:pStyle w:val="style0"/>
        <w:rPr/>
      </w:pPr>
      <w:r>
        <w:rPr>
          <w:b/>
          <w:bCs/>
          <w:u w:val="single"/>
          <w:lang w:val="en-US"/>
        </w:rPr>
        <w:t>CERTIFICATION COURSE SUMMARY</w:t>
      </w:r>
      <w:r>
        <w:rPr>
          <w:lang w:val="en-US"/>
        </w:rPr>
        <w:t>:</w:t>
      </w:r>
    </w:p>
    <w:p>
      <w:pPr>
        <w:pStyle w:val="style179"/>
        <w:numPr>
          <w:ilvl w:val="0"/>
          <w:numId w:val="1"/>
        </w:numPr>
        <w:rPr>
          <w:rFonts w:cs="Times New Roman" w:hAnsi="Arial Black"/>
          <w:sz w:val="24"/>
          <w:szCs w:val="24"/>
          <w:lang w:val="en-US"/>
        </w:rPr>
      </w:pPr>
      <w:r>
        <w:rPr>
          <w:rFonts w:cs="Times New Roman" w:hAnsi="Arial Black"/>
          <w:sz w:val="24"/>
          <w:szCs w:val="24"/>
          <w:lang w:val="en-US"/>
        </w:rPr>
        <w:t xml:space="preserve">Today I'm doing a course on MACHINE LEARNING WITH PYTHON. It is a 10 hours course. I completed </w:t>
      </w:r>
      <w:r>
        <w:rPr>
          <w:rFonts w:cs="Times New Roman" w:hAnsi="Arial Black"/>
          <w:sz w:val="24"/>
          <w:szCs w:val="24"/>
          <w:lang w:val="en-US"/>
        </w:rPr>
        <w:t xml:space="preserve">5 </w:t>
      </w:r>
      <w:r>
        <w:rPr>
          <w:rFonts w:cs="Times New Roman" w:hAnsi="Arial Black"/>
          <w:sz w:val="24"/>
          <w:szCs w:val="24"/>
          <w:lang w:val="en-US"/>
        </w:rPr>
        <w:t xml:space="preserve">module. Which explains about Numpy intro,saving and loading Numpy array,Pandas-Series,Indexing elements of a series,Dictionaries, </w:t>
      </w:r>
      <w:r>
        <w:rPr>
          <w:rFonts w:cs="Times New Roman" w:hAnsi="Arial Black"/>
          <w:sz w:val="24"/>
          <w:szCs w:val="24"/>
          <w:lang w:val="en-US"/>
        </w:rPr>
        <w:t xml:space="preserve">Data frame, Different ways of indexing in a data frame, </w:t>
      </w:r>
      <w:r>
        <w:rPr>
          <w:rFonts w:cs="Times New Roman" w:hAnsi="Arial Black"/>
          <w:sz w:val="24"/>
          <w:szCs w:val="24"/>
          <w:lang w:val="en-US"/>
        </w:rPr>
        <w:t>Conditional indexing in a data frame,</w:t>
      </w:r>
      <w:r>
        <w:rPr>
          <w:rFonts w:cs="Times New Roman" w:hAnsi="Arial Black"/>
          <w:sz w:val="24"/>
          <w:szCs w:val="24"/>
          <w:lang w:val="en-US"/>
        </w:rPr>
        <w:t xml:space="preserve"> Tools.</w:t>
      </w:r>
    </w:p>
    <w:p>
      <w:pPr>
        <w:pStyle w:val="style179"/>
        <w:numPr>
          <w:ilvl w:val="0"/>
          <w:numId w:val="1"/>
        </w:numPr>
        <w:rPr>
          <w:rFonts w:cs="Times New Roman" w:hAnsi="Arial Black"/>
          <w:sz w:val="24"/>
          <w:szCs w:val="24"/>
          <w:lang w:val="en-US"/>
        </w:rPr>
      </w:pPr>
      <w:r>
        <w:rPr>
          <w:rFonts w:cs="Times New Roman" w:hAnsi="Arial Black"/>
          <w:sz w:val="24"/>
          <w:szCs w:val="24"/>
          <w:lang w:val="en-US"/>
        </w:rPr>
        <w:t xml:space="preserve"> </w:t>
      </w:r>
      <w:r>
        <w:rPr>
          <w:rFonts w:cs="Times New Roman" w:hAnsi="Arial Black"/>
          <w:sz w:val="24"/>
          <w:szCs w:val="24"/>
          <w:lang w:val="en-US"/>
        </w:rPr>
        <w:t>I  successfully completed certification course on PYTHON FOR MACHINE LEARNINGon great learning.The course is secluded for 10 hour.Today I completed all the module .I attempted quiz ,which gave me a clear veiw about the topics that were thought and discussed.It consists of 30  modules which also include assessments.</w:t>
      </w:r>
    </w:p>
    <w:p>
      <w:pPr>
        <w:pStyle w:val="style0"/>
        <w:rPr>
          <w:rFonts w:cs="Times New Roman" w:hAnsi="Arial Black"/>
          <w:b/>
          <w:bCs/>
          <w:sz w:val="24"/>
          <w:szCs w:val="24"/>
          <w:u w:val="single"/>
          <w:lang w:val="en-US"/>
        </w:rPr>
      </w:pPr>
      <w:r>
        <w:rPr>
          <w:rFonts w:cs="Times New Roman" w:hAnsi="Arial Black"/>
          <w:b/>
          <w:bCs/>
          <w:sz w:val="24"/>
          <w:szCs w:val="24"/>
          <w:u w:val="single"/>
          <w:lang w:val="en-US"/>
        </w:rPr>
        <w:t>The concept covered in the course are as follows:</w:t>
      </w:r>
    </w:p>
    <w:p>
      <w:pPr>
        <w:pStyle w:val="style179"/>
        <w:numPr>
          <w:ilvl w:val="0"/>
          <w:numId w:val="5"/>
        </w:numPr>
        <w:rPr>
          <w:rFonts w:cs="Times New Roman" w:hAnsi="Arial Black"/>
          <w:b/>
          <w:bCs/>
          <w:sz w:val="24"/>
          <w:szCs w:val="24"/>
          <w:lang w:val="en-US"/>
        </w:rPr>
      </w:pPr>
      <w:r>
        <w:rPr>
          <w:rFonts w:cs="Times New Roman" w:hAnsi="Arial Black"/>
          <w:b/>
          <w:bCs/>
          <w:sz w:val="24"/>
          <w:szCs w:val="24"/>
          <w:lang w:val="en-US"/>
        </w:rPr>
        <w:t>Installation of Python</w:t>
      </w:r>
    </w:p>
    <w:p>
      <w:pPr>
        <w:pStyle w:val="style179"/>
        <w:numPr>
          <w:ilvl w:val="0"/>
          <w:numId w:val="5"/>
        </w:numPr>
        <w:rPr>
          <w:rFonts w:cs="Times New Roman" w:hAnsi="Arial Black"/>
          <w:b/>
          <w:bCs/>
          <w:sz w:val="24"/>
          <w:szCs w:val="24"/>
          <w:lang w:val="en-US"/>
        </w:rPr>
      </w:pPr>
      <w:r>
        <w:rPr>
          <w:rFonts w:cs="Times New Roman" w:hAnsi="Arial Black"/>
          <w:b/>
          <w:bCs/>
          <w:sz w:val="24"/>
          <w:szCs w:val="24"/>
          <w:lang w:val="en-US"/>
        </w:rPr>
        <w:t>Numpy</w:t>
      </w:r>
    </w:p>
    <w:p>
      <w:pPr>
        <w:pStyle w:val="style179"/>
        <w:numPr>
          <w:ilvl w:val="0"/>
          <w:numId w:val="6"/>
        </w:numPr>
        <w:rPr>
          <w:rFonts w:cs="Times New Roman" w:hAnsi="Arial Black"/>
          <w:sz w:val="24"/>
          <w:szCs w:val="24"/>
          <w:lang w:val="en-US"/>
        </w:rPr>
      </w:pPr>
      <w:r>
        <w:rPr>
          <w:rFonts w:cs="Times New Roman" w:hAnsi="Arial Black"/>
          <w:sz w:val="24"/>
          <w:szCs w:val="24"/>
          <w:lang w:val="en-US"/>
        </w:rPr>
        <w:t>Basics of Numpy array</w:t>
      </w:r>
    </w:p>
    <w:p>
      <w:pPr>
        <w:pStyle w:val="style179"/>
        <w:numPr>
          <w:ilvl w:val="0"/>
          <w:numId w:val="6"/>
        </w:numPr>
        <w:rPr>
          <w:rFonts w:cs="Times New Roman" w:hAnsi="Arial Black"/>
          <w:sz w:val="24"/>
          <w:szCs w:val="24"/>
          <w:lang w:val="en-US"/>
        </w:rPr>
      </w:pPr>
      <w:r>
        <w:rPr>
          <w:rFonts w:cs="Times New Roman" w:hAnsi="Arial Black"/>
          <w:sz w:val="24"/>
          <w:szCs w:val="24"/>
          <w:lang w:val="en-US"/>
        </w:rPr>
        <w:t>Broadcasting an array</w:t>
      </w:r>
    </w:p>
    <w:p>
      <w:pPr>
        <w:pStyle w:val="style179"/>
        <w:numPr>
          <w:ilvl w:val="0"/>
          <w:numId w:val="6"/>
        </w:numPr>
        <w:rPr>
          <w:rFonts w:cs="Times New Roman" w:hAnsi="Arial Black"/>
          <w:sz w:val="24"/>
          <w:szCs w:val="24"/>
          <w:lang w:val="en-US"/>
        </w:rPr>
      </w:pPr>
      <w:r>
        <w:rPr>
          <w:rFonts w:cs="Times New Roman" w:hAnsi="Arial Black"/>
          <w:sz w:val="24"/>
          <w:szCs w:val="24"/>
          <w:lang w:val="en-US"/>
        </w:rPr>
        <w:t>Matrix indexing</w:t>
      </w:r>
    </w:p>
    <w:p>
      <w:pPr>
        <w:pStyle w:val="style179"/>
        <w:numPr>
          <w:ilvl w:val="0"/>
          <w:numId w:val="6"/>
        </w:numPr>
        <w:rPr>
          <w:rFonts w:cs="Times New Roman" w:hAnsi="Arial Black"/>
          <w:sz w:val="24"/>
          <w:szCs w:val="24"/>
          <w:lang w:val="en-US"/>
        </w:rPr>
      </w:pPr>
      <w:r>
        <w:rPr>
          <w:rFonts w:cs="Times New Roman" w:hAnsi="Arial Black"/>
          <w:sz w:val="24"/>
          <w:szCs w:val="24"/>
          <w:lang w:val="en-US"/>
        </w:rPr>
        <w:t>Selection techniques</w:t>
      </w:r>
    </w:p>
    <w:p>
      <w:pPr>
        <w:pStyle w:val="style179"/>
        <w:numPr>
          <w:ilvl w:val="0"/>
          <w:numId w:val="6"/>
        </w:numPr>
        <w:rPr>
          <w:rFonts w:cs="Times New Roman" w:hAnsi="Arial Black"/>
          <w:sz w:val="24"/>
          <w:szCs w:val="24"/>
          <w:lang w:val="en-US"/>
        </w:rPr>
      </w:pPr>
      <w:r>
        <w:rPr>
          <w:rFonts w:cs="Times New Roman" w:hAnsi="Arial Black"/>
          <w:sz w:val="24"/>
          <w:szCs w:val="24"/>
          <w:lang w:val="en-US"/>
        </w:rPr>
        <w:t>Saving and loading arrays</w:t>
      </w:r>
    </w:p>
    <w:p>
      <w:pPr>
        <w:pStyle w:val="style179"/>
        <w:numPr>
          <w:ilvl w:val="0"/>
          <w:numId w:val="7"/>
        </w:numPr>
        <w:rPr>
          <w:rFonts w:cs="Times New Roman" w:hAnsi="Arial Black"/>
          <w:b/>
          <w:bCs/>
          <w:sz w:val="24"/>
          <w:szCs w:val="24"/>
          <w:lang w:val="en-US"/>
        </w:rPr>
      </w:pPr>
      <w:r>
        <w:rPr>
          <w:rFonts w:cs="Times New Roman" w:hAnsi="Arial Black"/>
          <w:b/>
          <w:bCs/>
          <w:sz w:val="24"/>
          <w:szCs w:val="24"/>
          <w:lang w:val="en-US"/>
        </w:rPr>
        <w:t>Pandas</w:t>
      </w:r>
    </w:p>
    <w:p>
      <w:pPr>
        <w:pStyle w:val="style179"/>
        <w:numPr>
          <w:ilvl w:val="0"/>
          <w:numId w:val="8"/>
        </w:numPr>
        <w:rPr>
          <w:rFonts w:cs="Times New Roman" w:hAnsi="Arial Black"/>
          <w:sz w:val="24"/>
          <w:szCs w:val="24"/>
          <w:lang w:val="en-US"/>
        </w:rPr>
      </w:pPr>
      <w:r>
        <w:rPr>
          <w:rFonts w:cs="Times New Roman" w:hAnsi="Arial Black"/>
          <w:sz w:val="24"/>
          <w:szCs w:val="24"/>
          <w:lang w:val="en-US"/>
        </w:rPr>
        <w:t>Series</w:t>
      </w:r>
    </w:p>
    <w:p>
      <w:pPr>
        <w:pStyle w:val="style179"/>
        <w:numPr>
          <w:ilvl w:val="0"/>
          <w:numId w:val="8"/>
        </w:numPr>
        <w:rPr>
          <w:rFonts w:cs="Times New Roman" w:hAnsi="Arial Black"/>
          <w:sz w:val="24"/>
          <w:szCs w:val="24"/>
          <w:lang w:val="en-US"/>
        </w:rPr>
      </w:pPr>
      <w:r>
        <w:rPr>
          <w:rFonts w:cs="Times New Roman" w:hAnsi="Arial Black"/>
          <w:sz w:val="24"/>
          <w:szCs w:val="24"/>
          <w:lang w:val="en-US"/>
        </w:rPr>
        <w:t>Indexing elements of a series</w:t>
      </w:r>
    </w:p>
    <w:p>
      <w:pPr>
        <w:pStyle w:val="style179"/>
        <w:numPr>
          <w:ilvl w:val="0"/>
          <w:numId w:val="8"/>
        </w:numPr>
        <w:rPr>
          <w:rFonts w:cs="Times New Roman" w:hAnsi="Arial Black"/>
          <w:sz w:val="24"/>
          <w:szCs w:val="24"/>
          <w:lang w:val="en-US"/>
        </w:rPr>
      </w:pPr>
      <w:r>
        <w:rPr>
          <w:rFonts w:cs="Times New Roman" w:hAnsi="Arial Black"/>
          <w:sz w:val="24"/>
          <w:szCs w:val="24"/>
          <w:lang w:val="en-US"/>
        </w:rPr>
        <w:t>Dictionaries</w:t>
      </w:r>
    </w:p>
    <w:p>
      <w:pPr>
        <w:pStyle w:val="style179"/>
        <w:numPr>
          <w:ilvl w:val="0"/>
          <w:numId w:val="8"/>
        </w:numPr>
        <w:rPr>
          <w:rFonts w:cs="Times New Roman" w:hAnsi="Arial Black"/>
          <w:sz w:val="24"/>
          <w:szCs w:val="24"/>
          <w:lang w:val="en-US"/>
        </w:rPr>
      </w:pPr>
      <w:r>
        <w:rPr>
          <w:rFonts w:cs="Times New Roman" w:hAnsi="Arial Black"/>
          <w:sz w:val="24"/>
          <w:szCs w:val="24"/>
          <w:lang w:val="en-US"/>
        </w:rPr>
        <w:t>Data frame</w:t>
      </w:r>
    </w:p>
    <w:p>
      <w:pPr>
        <w:pStyle w:val="style179"/>
        <w:numPr>
          <w:ilvl w:val="0"/>
          <w:numId w:val="8"/>
        </w:numPr>
        <w:rPr>
          <w:rFonts w:cs="Times New Roman" w:hAnsi="Arial Black"/>
          <w:sz w:val="24"/>
          <w:szCs w:val="24"/>
          <w:lang w:val="en-US"/>
        </w:rPr>
      </w:pPr>
      <w:r>
        <w:rPr>
          <w:rFonts w:cs="Times New Roman" w:hAnsi="Arial Black"/>
          <w:sz w:val="24"/>
          <w:szCs w:val="24"/>
          <w:lang w:val="en-US"/>
        </w:rPr>
        <w:t>Different ways of indexing in a data frame</w:t>
      </w:r>
    </w:p>
    <w:p>
      <w:pPr>
        <w:pStyle w:val="style179"/>
        <w:numPr>
          <w:ilvl w:val="0"/>
          <w:numId w:val="8"/>
        </w:numPr>
        <w:rPr>
          <w:rFonts w:cs="Times New Roman" w:hAnsi="Arial Black"/>
          <w:sz w:val="24"/>
          <w:szCs w:val="24"/>
          <w:lang w:val="en-US"/>
        </w:rPr>
      </w:pPr>
      <w:r>
        <w:rPr>
          <w:rFonts w:cs="Times New Roman" w:hAnsi="Arial Black"/>
          <w:sz w:val="24"/>
          <w:szCs w:val="24"/>
          <w:lang w:val="en-US"/>
        </w:rPr>
        <w:t>Conditional indexing in a data frame</w:t>
      </w:r>
    </w:p>
    <w:p>
      <w:pPr>
        <w:pStyle w:val="style179"/>
        <w:numPr>
          <w:ilvl w:val="0"/>
          <w:numId w:val="9"/>
        </w:numPr>
        <w:rPr>
          <w:rFonts w:cs="Times New Roman" w:hAnsi="Arial Black"/>
          <w:sz w:val="24"/>
          <w:szCs w:val="24"/>
          <w:lang w:val="en-US"/>
        </w:rPr>
      </w:pPr>
      <w:r>
        <w:rPr>
          <w:rFonts w:cs="Times New Roman" w:hAnsi="Arial Black"/>
          <w:sz w:val="24"/>
          <w:szCs w:val="24"/>
          <w:lang w:val="en-US"/>
        </w:rPr>
        <w:t>Case Study</w:t>
      </w:r>
    </w:p>
    <w:p>
      <w:pPr>
        <w:pStyle w:val="style179"/>
        <w:numPr>
          <w:ilvl w:val="0"/>
          <w:numId w:val="10"/>
        </w:numPr>
        <w:rPr>
          <w:rFonts w:cs="Times New Roman" w:hAnsi="Arial Black"/>
          <w:b/>
          <w:bCs/>
          <w:sz w:val="24"/>
          <w:szCs w:val="24"/>
          <w:lang w:val="en-US"/>
        </w:rPr>
      </w:pPr>
      <w:r>
        <w:rPr>
          <w:rFonts w:cs="Times New Roman" w:hAnsi="Arial Black"/>
          <w:b/>
          <w:bCs/>
          <w:sz w:val="24"/>
          <w:szCs w:val="24"/>
          <w:lang w:val="en-US"/>
        </w:rPr>
        <w:t>Tools</w:t>
      </w:r>
    </w:p>
    <w:p>
      <w:pPr>
        <w:pStyle w:val="style179"/>
        <w:numPr>
          <w:ilvl w:val="0"/>
          <w:numId w:val="11"/>
        </w:numPr>
        <w:rPr>
          <w:rFonts w:cs="Times New Roman" w:hAnsi="Arial Black"/>
          <w:sz w:val="24"/>
          <w:szCs w:val="24"/>
          <w:lang w:val="en-US"/>
        </w:rPr>
      </w:pPr>
      <w:r>
        <w:rPr>
          <w:rFonts w:cs="Times New Roman" w:hAnsi="Arial Black"/>
          <w:sz w:val="24"/>
          <w:szCs w:val="24"/>
          <w:lang w:val="en-US"/>
        </w:rPr>
        <w:t>Jupyter Notebook.</w:t>
      </w:r>
    </w:p>
    <w:p>
      <w:pPr>
        <w:pStyle w:val="style179"/>
        <w:numPr>
          <w:ilvl w:val="0"/>
          <w:numId w:val="0"/>
        </w:numPr>
        <w:ind w:left="720" w:firstLine="0"/>
        <w:rPr>
          <w:rFonts w:cs="Times New Roman" w:hAnsi="Arial Black"/>
          <w:sz w:val="24"/>
          <w:szCs w:val="24"/>
          <w:lang w:val="en-US"/>
        </w:rPr>
      </w:pPr>
    </w:p>
    <w:p>
      <w:pPr>
        <w:pStyle w:val="style0"/>
        <w:numPr>
          <w:ilvl w:val="0"/>
          <w:numId w:val="0"/>
        </w:numPr>
        <w:rPr>
          <w:b/>
          <w:bCs/>
          <w:lang w:val="en-US"/>
        </w:rPr>
      </w:pPr>
    </w:p>
    <w:p>
      <w:pPr>
        <w:pStyle w:val="style0"/>
        <w:numPr>
          <w:ilvl w:val="0"/>
          <w:numId w:val="0"/>
        </w:numPr>
        <w:rPr>
          <w:b/>
          <w:bCs/>
          <w:lang w:val="en-US"/>
        </w:rPr>
      </w:pPr>
      <w:r>
        <w:rPr>
          <w:b/>
        </w:rPr>
        <w:drawing>
          <wp:anchor distT="0" distB="0" distL="114300" distR="114300" simplePos="false" relativeHeight="2" behindDoc="false" locked="false" layoutInCell="true" allowOverlap="true">
            <wp:simplePos x="0" y="0"/>
            <wp:positionH relativeFrom="page">
              <wp:posOffset>999465</wp:posOffset>
            </wp:positionH>
            <wp:positionV relativeFrom="page">
              <wp:posOffset>-3302839</wp:posOffset>
            </wp:positionV>
            <wp:extent cx="5818407" cy="3422650"/>
            <wp:effectExtent l="0" t="0" r="0" b="0"/>
            <wp:wrapSquare wrapText="bothSides"/>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818407" cy="3422650"/>
                    </a:xfrm>
                    <a:prstGeom prst="rect"/>
                  </pic:spPr>
                </pic:pic>
              </a:graphicData>
            </a:graphic>
          </wp:anchor>
        </w:drawing>
      </w:r>
    </w:p>
    <w:p>
      <w:pPr>
        <w:pStyle w:val="style0"/>
        <w:numPr>
          <w:ilvl w:val="0"/>
          <w:numId w:val="0"/>
        </w:numPr>
        <w:rPr>
          <w:b/>
          <w:bCs/>
          <w:lang w:val="en-US"/>
        </w:rPr>
      </w:pPr>
    </w:p>
    <w:p>
      <w:pPr>
        <w:pStyle w:val="style0"/>
        <w:numPr>
          <w:ilvl w:val="0"/>
          <w:numId w:val="0"/>
        </w:numPr>
        <w:rPr>
          <w:b/>
          <w:bCs/>
          <w:lang w:val="en-US"/>
        </w:rPr>
      </w:pPr>
    </w:p>
    <w:p>
      <w:pPr>
        <w:pStyle w:val="style179"/>
        <w:numPr>
          <w:ilvl w:val="0"/>
          <w:numId w:val="13"/>
        </w:numPr>
        <w:rPr>
          <w:rFonts w:ascii="Arial Black" w:cs="Times New Roman" w:hAnsi="Arial Black"/>
          <w:b/>
          <w:bCs/>
          <w:sz w:val="24"/>
          <w:szCs w:val="24"/>
        </w:rPr>
      </w:pPr>
      <w:r>
        <w:rPr>
          <w:b/>
          <w:bCs/>
          <w:lang w:val="en-US"/>
        </w:rPr>
        <w:t>Th</w:t>
      </w:r>
      <w:r>
        <w:rPr>
          <w:b/>
          <w:bCs/>
          <w:lang w:val="en-US"/>
        </w:rPr>
        <w:t xml:space="preserve">ere is the snapshot </w:t>
      </w:r>
      <w:r>
        <w:rPr>
          <w:b/>
          <w:bCs/>
          <w:lang w:val="en-US"/>
        </w:rPr>
        <w:t xml:space="preserve">of the certificate </w:t>
      </w:r>
      <w:r>
        <w:rPr>
          <w:b/>
          <w:bCs/>
          <w:lang w:val="en-US"/>
        </w:rPr>
        <w:t>on competition of course</w:t>
      </w:r>
      <w:r>
        <w:rPr>
          <w:b/>
          <w:bCs/>
          <w:lang w:val="en-US"/>
        </w:rPr>
        <w:t>.</w:t>
      </w:r>
    </w:p>
    <w:p>
      <w:pPr>
        <w:pStyle w:val="style179"/>
        <w:numPr>
          <w:ilvl w:val="0"/>
          <w:numId w:val="0"/>
        </w:numPr>
        <w:ind w:left="720" w:firstLine="0"/>
        <w:rPr>
          <w:rFonts w:ascii="Arial Black" w:cs="Times New Roman" w:hAnsi="Arial Black"/>
          <w:b/>
          <w:bCs/>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pPr>
      <w:r>
        <w:rPr/>
        <w:drawing>
          <wp:anchor distT="0" distB="0" distL="114300" distR="114300" simplePos="false" relativeHeight="3" behindDoc="false" locked="false" layoutInCell="true" allowOverlap="true">
            <wp:simplePos x="0" y="0"/>
            <wp:positionH relativeFrom="page">
              <wp:posOffset>1296731</wp:posOffset>
            </wp:positionH>
            <wp:positionV relativeFrom="page">
              <wp:posOffset>2129028</wp:posOffset>
            </wp:positionV>
            <wp:extent cx="6042701" cy="3569214"/>
            <wp:effectExtent l="0" t="0" r="0" b="0"/>
            <wp:wrapSquare wrapText="bothSides"/>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6042701" cy="3569214"/>
                    </a:xfrm>
                    <a:prstGeom prst="rect"/>
                  </pic:spPr>
                </pic:pic>
              </a:graphicData>
            </a:graphic>
          </wp:anchor>
        </w:drawing>
      </w: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r>
        <w:rPr>
          <w:rFonts w:hAnsi="Arial Black"/>
          <w:b/>
          <w:bCs/>
          <w:sz w:val="24"/>
          <w:szCs w:val="24"/>
          <w:u w:val="single"/>
          <w:lang w:val="en-US"/>
        </w:rPr>
        <w:t>ONLINE CODING</w:t>
      </w:r>
      <w:r>
        <w:rPr>
          <w:rFonts w:hAnsi="Arial Black"/>
          <w:b/>
          <w:bCs/>
          <w:sz w:val="24"/>
          <w:szCs w:val="24"/>
          <w:u w:val="single"/>
          <w:lang w:val="en-US"/>
        </w:rPr>
        <w:t xml:space="preserve"> CHALLENGES</w:t>
      </w:r>
      <w:r>
        <w:rPr>
          <w:rFonts w:hAnsi="Arial Black"/>
          <w:sz w:val="24"/>
          <w:szCs w:val="24"/>
          <w:lang w:val="en-US"/>
        </w:rPr>
        <w:t>:</w:t>
      </w:r>
    </w:p>
    <w:p>
      <w:pPr>
        <w:pStyle w:val="style0"/>
        <w:rPr>
          <w:rFonts w:ascii="Arial Black" w:hAnsi="Arial Black"/>
          <w:sz w:val="24"/>
          <w:szCs w:val="24"/>
        </w:rPr>
      </w:pPr>
      <w:r>
        <w:rPr>
          <w:rFonts w:ascii="Arial Black" w:hAnsi="Arial Black"/>
          <w:sz w:val="24"/>
          <w:szCs w:val="24"/>
        </w:rPr>
        <w:t xml:space="preserve">Today I solved </w:t>
      </w:r>
      <w:r>
        <w:rPr>
          <w:rFonts w:ascii="Arial Black" w:hAnsi="Arial Black"/>
          <w:sz w:val="24"/>
          <w:szCs w:val="24"/>
        </w:rPr>
        <w:t>3</w:t>
      </w:r>
      <w:r>
        <w:rPr>
          <w:rFonts w:ascii="Arial Black" w:hAnsi="Arial Black"/>
          <w:sz w:val="24"/>
          <w:szCs w:val="24"/>
        </w:rPr>
        <w:t xml:space="preserve"> </w:t>
      </w:r>
      <w:r>
        <w:rPr>
          <w:rFonts w:ascii="Arial Black" w:hAnsi="Arial Black"/>
          <w:sz w:val="24"/>
          <w:szCs w:val="24"/>
        </w:rPr>
        <w:t>coding challenge,</w:t>
      </w:r>
    </w:p>
    <w:p>
      <w:pPr>
        <w:pStyle w:val="style179"/>
        <w:numPr>
          <w:ilvl w:val="0"/>
          <w:numId w:val="2"/>
        </w:numPr>
        <w:rPr>
          <w:rFonts w:ascii="Helvetica" w:cs="Helvetica" w:hAnsi="Helvetica"/>
          <w:b/>
          <w:color w:val="202124"/>
          <w:sz w:val="24"/>
          <w:szCs w:val="24"/>
          <w:shd w:val="clear" w:color="auto" w:fill="ffffff"/>
        </w:rPr>
      </w:pPr>
      <w:r>
        <w:rPr>
          <w:rFonts w:ascii="Helvetica" w:cs="Helvetica" w:hAnsi="Helvetica"/>
          <w:b/>
          <w:color w:val="202124"/>
          <w:sz w:val="24"/>
          <w:szCs w:val="24"/>
          <w:shd w:val="clear" w:color="auto" w:fill="ffffff"/>
        </w:rPr>
        <w:t>Given an array of positive integers. Write a C Program to find inversion count of array.</w:t>
      </w:r>
    </w:p>
    <w:p>
      <w:pPr>
        <w:pStyle w:val="style179"/>
        <w:numPr>
          <w:ilvl w:val="0"/>
          <w:numId w:val="2"/>
        </w:numPr>
        <w:rPr>
          <w:rFonts w:ascii="Arial Black" w:hAnsi="Arial Black"/>
          <w:b/>
          <w:sz w:val="24"/>
          <w:szCs w:val="24"/>
        </w:rPr>
      </w:pPr>
      <w:r>
        <w:rPr>
          <w:rFonts w:ascii="Helvetica" w:cs="Helvetica" w:hAnsi="Helvetica"/>
          <w:b/>
          <w:color w:val="202124"/>
          <w:sz w:val="24"/>
          <w:szCs w:val="24"/>
          <w:shd w:val="clear" w:color="auto" w:fill="ffffff"/>
        </w:rPr>
        <w:t>Write a Java program to find Perfect Sum Problem</w:t>
      </w:r>
    </w:p>
    <w:p>
      <w:pPr>
        <w:pStyle w:val="style179"/>
        <w:numPr>
          <w:ilvl w:val="0"/>
          <w:numId w:val="2"/>
        </w:numPr>
        <w:rPr>
          <w:rFonts w:ascii="Arial Black" w:hAnsi="Arial Black"/>
          <w:b/>
          <w:sz w:val="24"/>
          <w:szCs w:val="24"/>
        </w:rPr>
      </w:pPr>
      <w:r>
        <w:rPr>
          <w:rFonts w:ascii="Arial" w:cs="Arial" w:hAnsi="Arial"/>
          <w:b/>
          <w:color w:val="222222"/>
          <w:sz w:val="24"/>
          <w:szCs w:val="24"/>
          <w:shd w:val="clear" w:color="auto" w:fill="ffffff"/>
        </w:rPr>
        <w:t>Write a program in java, an array of integer data to be initialized. During the initialization, if a user enters a value other than integer value, then it will throw InputMismatchException exception. On the occurrence of such an exception, your program should print “You entered bad data.” If there is no such exception it will print the total sum of the array.</w:t>
      </w:r>
    </w:p>
    <w:p>
      <w:pPr>
        <w:pStyle w:val="style0"/>
        <w:rPr>
          <w:rFonts w:ascii="Arial" w:cs="Arial" w:hAnsi="Arial"/>
          <w:b/>
          <w:color w:val="222222"/>
          <w:sz w:val="24"/>
          <w:szCs w:val="24"/>
          <w:shd w:val="clear" w:color="auto" w:fill="ffffff"/>
        </w:rPr>
      </w:pPr>
    </w:p>
    <w:p>
      <w:pPr>
        <w:pStyle w:val="style0"/>
        <w:rPr>
          <w:rFonts w:ascii="Arial Black" w:hAnsi="Arial Black"/>
          <w:b/>
          <w:sz w:val="24"/>
          <w:szCs w:val="24"/>
        </w:rPr>
      </w:pPr>
      <w:r>
        <w:rPr/>
        <w:drawing>
          <wp:anchor distT="0" distB="0" distL="114300" distR="114300" simplePos="false" relativeHeight="4" behindDoc="false" locked="false" layoutInCell="true" allowOverlap="true">
            <wp:simplePos x="0" y="0"/>
            <wp:positionH relativeFrom="page">
              <wp:posOffset>702181</wp:posOffset>
            </wp:positionH>
            <wp:positionV relativeFrom="page">
              <wp:posOffset>-3682045</wp:posOffset>
            </wp:positionV>
            <wp:extent cx="6244523" cy="3744306"/>
            <wp:effectExtent l="0" t="0" r="0" b="0"/>
            <wp:wrapSquare wrapText="bothSides"/>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6244523" cy="3744306"/>
                    </a:xfrm>
                    <a:prstGeom prst="rect"/>
                  </pic:spPr>
                </pic:pic>
              </a:graphicData>
            </a:graphic>
          </wp:anchor>
        </w:drawing>
      </w:r>
      <w:r>
        <w:rPr>
          <w:b/>
          <w:bCs/>
          <w:u w:val="single"/>
          <w:lang w:val="en-US"/>
        </w:rPr>
        <w:t>SOLUTION</w:t>
      </w:r>
      <w:r>
        <w:rPr>
          <w:lang w:val="en-US"/>
        </w:rPr>
        <w:t xml:space="preserve"> : I have uploaded the solution of the above  4 coding problems in  my GitHub repository. </w:t>
      </w:r>
    </w:p>
    <w:p>
      <w:pPr>
        <w:pStyle w:val="style0"/>
        <w:rPr>
          <w:rFonts w:ascii="Arial Black" w:hAnsi="Arial Black"/>
          <w:sz w:val="24"/>
          <w:szCs w:val="24"/>
        </w:rPr>
      </w:pPr>
      <w:r>
        <w:rPr>
          <w:rFonts w:ascii="Arial Black" w:hAnsi="Arial Black"/>
          <w:sz w:val="24"/>
          <w:szCs w:val="24"/>
        </w:rPr>
        <w:fldChar w:fldCharType="begin"/>
      </w:r>
      <w:r>
        <w:rPr>
          <w:rFonts w:ascii="Arial Black" w:hAnsi="Arial Black"/>
          <w:sz w:val="24"/>
          <w:szCs w:val="24"/>
        </w:rPr>
        <w:instrText xml:space="preserve"> HYPERLINK "http://shafreenasharief / lockdown-coding" \o "http://shafreenasharief / lockdown-coding"</w:instrText>
      </w:r>
      <w:r>
        <w:rPr>
          <w:rFonts w:ascii="Arial Black" w:hAnsi="Arial Black"/>
          <w:sz w:val="24"/>
          <w:szCs w:val="24"/>
        </w:rPr>
        <w:fldChar w:fldCharType="separate"/>
      </w:r>
      <w:r>
        <w:rPr>
          <w:rStyle w:val="style85"/>
          <w:rFonts w:ascii="Arial Black" w:hAnsi="Arial Black"/>
          <w:sz w:val="24"/>
          <w:szCs w:val="24"/>
        </w:rPr>
        <w:t>http://shafreenasharief / lockdown-coding</w:t>
      </w:r>
      <w:r>
        <w:rPr>
          <w:rFonts w:ascii="Arial Black" w:hAnsi="Arial Black"/>
          <w:sz w:val="24"/>
          <w:szCs w:val="24"/>
        </w:rPr>
        <w:fldChar w:fldCharType="end"/>
      </w:r>
    </w:p>
    <w:p>
      <w:pPr>
        <w:pStyle w:val="style0"/>
        <w:rPr>
          <w:rFonts w:ascii="Arial Black" w:hAnsi="Arial Black"/>
          <w:sz w:val="24"/>
          <w:szCs w:val="24"/>
        </w:rPr>
      </w:pPr>
      <w:r>
        <w:rPr>
          <w:rFonts w:ascii="Arial Black" w:hAnsi="Arial Black"/>
          <w:sz w:val="24"/>
          <w:szCs w:val="24"/>
        </w:rPr>
        <w:fldChar w:fldCharType="begin"/>
      </w:r>
      <w:r>
        <w:rPr>
          <w:rFonts w:ascii="Arial Black" w:hAnsi="Arial Black"/>
          <w:sz w:val="24"/>
          <w:szCs w:val="24"/>
        </w:rPr>
        <w:instrText xml:space="preserve"> HYPERLINK "http://shafreenasharief / locked-down--certification-course" \o "http://shafreenasharief / locked-down--certification-course"</w:instrText>
      </w:r>
      <w:r>
        <w:rPr>
          <w:rFonts w:ascii="Arial Black" w:hAnsi="Arial Black"/>
          <w:sz w:val="24"/>
          <w:szCs w:val="24"/>
        </w:rPr>
        <w:fldChar w:fldCharType="separate"/>
      </w:r>
      <w:r>
        <w:rPr>
          <w:rStyle w:val="style85"/>
          <w:rFonts w:ascii="Arial Black" w:hAnsi="Arial Black"/>
          <w:sz w:val="24"/>
          <w:szCs w:val="24"/>
        </w:rPr>
        <w:t>http://shafreenasharief / locked-down--certification-course</w:t>
      </w:r>
      <w:r>
        <w:rPr>
          <w:rFonts w:ascii="Arial Black" w:hAnsi="Arial Black"/>
          <w:sz w:val="24"/>
          <w:szCs w:val="24"/>
        </w:rPr>
        <w:fldChar w:fldCharType="end"/>
      </w:r>
    </w:p>
    <w:p>
      <w:pPr>
        <w:pStyle w:val="style0"/>
        <w:rPr>
          <w:rFonts w:ascii="Arial Black" w:hAnsi="Arial Black"/>
          <w:sz w:val="24"/>
          <w:szCs w:val="24"/>
        </w:rPr>
      </w:pPr>
      <w:r>
        <w:rPr>
          <w:rFonts w:ascii="Arial Black" w:hAnsi="Arial Black"/>
          <w:sz w:val="24"/>
          <w:szCs w:val="24"/>
        </w:rPr>
        <w:fldChar w:fldCharType="begin"/>
      </w:r>
      <w:r>
        <w:rPr>
          <w:rFonts w:ascii="Arial Black" w:hAnsi="Arial Black"/>
          <w:sz w:val="24"/>
          <w:szCs w:val="24"/>
        </w:rPr>
        <w:instrText xml:space="preserve"> HYPERLINK "http://shafreenasharief / Daily_Report" \o "http://shafreenasharief / Daily_Report"</w:instrText>
      </w:r>
      <w:r>
        <w:rPr>
          <w:rFonts w:ascii="Arial Black" w:hAnsi="Arial Black"/>
          <w:sz w:val="24"/>
          <w:szCs w:val="24"/>
        </w:rPr>
        <w:fldChar w:fldCharType="separate"/>
      </w:r>
      <w:r>
        <w:rPr>
          <w:rStyle w:val="style85"/>
          <w:rFonts w:ascii="Arial Black" w:hAnsi="Arial Black"/>
          <w:sz w:val="24"/>
          <w:szCs w:val="24"/>
        </w:rPr>
        <w:t>http://shafreenasharief / Daily_Report</w:t>
      </w:r>
      <w:r>
        <w:rPr>
          <w:rFonts w:ascii="Arial Black" w:hAnsi="Arial Black"/>
          <w:sz w:val="24"/>
          <w:szCs w:val="24"/>
        </w:rPr>
        <w:fldChar w:fldCharType="end"/>
      </w: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bookmarkStart w:id="0" w:name="_GoBack"/>
    <w:bookmarkEnd w:id="0"/>
    <w:p>
      <w:pPr>
        <w:pStyle w:val="style0"/>
        <w:rPr>
          <w:rFonts w:ascii="Arial Black" w:hAnsi="Arial Black"/>
          <w:sz w:val="24"/>
          <w:szCs w:val="24"/>
        </w:rPr>
      </w:pPr>
    </w:p>
    <w:p>
      <w:pPr>
        <w:pStyle w:val="style0"/>
        <w:rPr>
          <w:rFonts w:ascii="Arial Black" w:hAnsi="Arial Black"/>
          <w:sz w:val="24"/>
          <w:szCs w:val="24"/>
        </w:rPr>
      </w:pPr>
      <w:r>
        <w:rPr>
          <w:rFonts w:ascii="Arial Black" w:hAnsi="Arial Black"/>
          <w:sz w:val="24"/>
          <w:szCs w:val="24"/>
        </w:rPr>
        <w:t xml:space="preserve"> </w:t>
      </w: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Helvetica">
    <w:altName w:val="Helvetica"/>
    <w:panose1 w:val="020b0604020000020204"/>
    <w:charset w:val="00"/>
    <w:family w:val="swiss"/>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106C4C4"/>
    <w:lvl w:ilvl="0" w:tplc="0BFC1AAE">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1BE21736"/>
    <w:lvl w:ilvl="0" w:tplc="EB3035C4">
      <w:start w:val="1"/>
      <w:numFmt w:val="decimal"/>
      <w:lvlText w:val="%1."/>
      <w:lvlJc w:val="left"/>
      <w:pPr>
        <w:ind w:left="720" w:hanging="360"/>
      </w:pPr>
      <w:rPr>
        <w:rFonts w:ascii="Arial Black" w:cs="宋体" w:hAnsi="Arial Black" w:hint="default"/>
        <w:b w:val="false"/>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DCEE4B48"/>
    <w:lvl w:ilvl="0" w:tplc="2CAC0994">
      <w:start w:val="1"/>
      <w:numFmt w:val="decimal"/>
      <w:lvlText w:val="%1."/>
      <w:lvlJc w:val="left"/>
      <w:pPr>
        <w:ind w:left="720" w:hanging="360"/>
      </w:pPr>
      <w:rPr>
        <w:rFonts w:ascii="Arial Black" w:hAnsi="Arial Black"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0000000"/>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1"/>
  </w:num>
  <w:num w:numId="13">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Words>410</Words>
  <Pages>4</Pages>
  <Characters>2383</Characters>
  <Application>WPS Office</Application>
  <DocSecurity>0</DocSecurity>
  <Paragraphs>102</Paragraphs>
  <ScaleCrop>false</ScaleCrop>
  <LinksUpToDate>false</LinksUpToDate>
  <CharactersWithSpaces>2735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2020-06-02T10:54:00Z</dcterms:created>
  <dc:creator>EMS</dc:creator>
  <lastModifiedBy>Redmi Note 8</lastModifiedBy>
  <dcterms:modified xsi:type="dcterms:W3CDTF">2020-06-02T17:40:32Z</dcterms:modified>
  <revision>2</revision>
</coreProperties>
</file>

<file path=docProps/custom.xml><?xml version="1.0" encoding="utf-8"?>
<Properties xmlns="http://schemas.openxmlformats.org/officeDocument/2006/custom-properties" xmlns:vt="http://schemas.openxmlformats.org/officeDocument/2006/docPropsVTypes"/>
</file>