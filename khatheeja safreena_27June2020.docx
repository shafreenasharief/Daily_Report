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966"/>
        <w:gridCol w:w="2321"/>
        <w:gridCol w:w="209"/>
        <w:gridCol w:w="2698"/>
        <w:gridCol w:w="172"/>
        <w:gridCol w:w="1998"/>
      </w:tblGrid>
      <w:tr>
        <w:trPr>
          <w:trHeight w:val="720" w:hRule="exact"/>
        </w:trPr>
        <w:tc>
          <w:tcPr>
            <w:tcW w:w="149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6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7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June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281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KHATHEEJA SAFREENA. </w:t>
            </w:r>
          </w:p>
        </w:tc>
      </w:tr>
      <w:tr>
        <w:tblPrEx/>
        <w:trPr>
          <w:trHeight w:val="720" w:hRule="exact"/>
        </w:trPr>
        <w:tc>
          <w:tcPr>
            <w:tcW w:w="149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6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sem,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281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4al18cs03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---------</w:t>
            </w:r>
          </w:p>
        </w:tc>
      </w:tr>
      <w:tr>
        <w:tblPrEx/>
        <w:trPr>
          <w:trHeight w:val="720" w:hRule="exact"/>
        </w:trPr>
        <w:tc>
          <w:tcPr>
            <w:tcW w:w="202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7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  <w:tc>
          <w:tcPr>
            <w:tcW w:w="267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30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49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67" w:type="dxa"/>
            <w:gridSpan w:val="5"/>
            <w:tcBorders/>
          </w:tcPr>
          <w:p>
            <w:pPr>
              <w:pStyle w:val="style0"/>
              <w:shd w:val="clear" w:color="auto" w:fill="ffffff"/>
              <w:outlineLvl w:val="3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INTRODUCTION TO R. </w:t>
            </w:r>
          </w:p>
        </w:tc>
      </w:tr>
      <w:tr>
        <w:tblPrEx/>
        <w:trPr>
          <w:trHeight w:val="720" w:hRule="exact"/>
        </w:trPr>
        <w:tc>
          <w:tcPr>
            <w:tcW w:w="202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92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04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bookmarkStart w:id="0" w:name="_GoBack"/>
            <w:bookmarkEnd w:id="0"/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program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39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7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898" w:hRule="atLeast"/>
        </w:trPr>
        <w:tc>
          <w:tcPr>
            <w:tcW w:w="439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971" w:type="dxa"/>
            <w:gridSpan w:val="4"/>
            <w:tcBorders/>
          </w:tcPr>
          <w:p>
            <w:pPr>
              <w:pStyle w:val="style0"/>
              <w:rPr>
                <w:rStyle w:val="style85"/>
              </w:rPr>
            </w:pPr>
            <w:r>
              <w:rPr>
                <w:rStyle w:val="style85"/>
              </w:rPr>
              <w:fldChar w:fldCharType="begin"/>
            </w:r>
            <w:r>
              <w:rPr>
                <w:rStyle w:val="style85"/>
              </w:rPr>
              <w:instrText xml:space="preserve"> HYPERLINK "http://shafreenasharief / lockdown-coding" \o "http://shafreenasharief / lockdown-coding"</w:instrText>
            </w:r>
            <w:r>
              <w:rPr>
                <w:rStyle w:val="style85"/>
              </w:rPr>
              <w:fldChar w:fldCharType="separate"/>
            </w:r>
            <w:r>
              <w:rPr>
                <w:rStyle w:val="style85"/>
              </w:rPr>
              <w:t>http://shafreenasharief / lockdown-coding</w:t>
            </w:r>
            <w:r>
              <w:rPr>
                <w:rStyle w:val="style85"/>
              </w:rPr>
              <w:fldChar w:fldCharType="end"/>
            </w:r>
          </w:p>
          <w:p>
            <w:pPr>
              <w:pStyle w:val="style0"/>
              <w:rPr/>
            </w:pPr>
            <w:r>
              <w:rPr/>
              <w:fldChar w:fldCharType="begin"/>
            </w:r>
            <w:r>
              <w:instrText xml:space="preserve"> HYPERLINK "http://shafreenasharief / locked-down--certification-course" \o "http://shafreenasharief / locked-down--certification-course"</w:instrText>
            </w:r>
            <w:r>
              <w:rPr/>
              <w:fldChar w:fldCharType="separate"/>
            </w:r>
            <w:r>
              <w:rPr>
                <w:rStyle w:val="style85"/>
              </w:rPr>
              <w:t>http://shafreenasharief / locked-down--certification-course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"http://shafreenasharief / Daily_Report" \o "http://shafreenasharief / Daily_Report"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http://shafreenasharief / Daily_Report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39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97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/>
      </w:pP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Certification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Course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Details: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(Attach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the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snapshot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and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briefly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write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the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report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for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the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same)</w:t>
      </w:r>
    </w:p>
    <w:p>
      <w:pPr>
        <w:pStyle w:val="style0"/>
        <w:rPr/>
      </w:pP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Coding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Challenges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Details: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(Attach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the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snapshot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and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briefly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write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the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report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for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the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same)</w:t>
      </w:r>
    </w:p>
    <w:p>
      <w:pPr>
        <w:pStyle w:val="style0"/>
        <w:rPr/>
      </w:pPr>
    </w:p>
    <w:p>
      <w:pPr>
        <w:pStyle w:val="style0"/>
        <w:rPr/>
      </w:pPr>
      <w:r>
        <w:rPr>
          <w:rFonts w:cs="Times New Roman" w:hAnsi="Arial Black" w:hint="default"/>
          <w:b/>
          <w:bCs/>
          <w:sz w:val="24"/>
          <w:szCs w:val="24"/>
          <w:u w:val="single"/>
          <w:lang w:val="en-US"/>
        </w:rPr>
        <w:t>CERTIFICATION</w:t>
      </w:r>
      <w:r>
        <w:rPr>
          <w:rFonts w:cs="Times New Roman" w:hAnsi="Arial Black" w:hint="default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cs="Times New Roman" w:hAnsi="Arial Black" w:hint="default"/>
          <w:b/>
          <w:bCs/>
          <w:sz w:val="24"/>
          <w:szCs w:val="24"/>
          <w:u w:val="single"/>
          <w:lang w:val="en-US"/>
        </w:rPr>
        <w:t>COURSE</w:t>
      </w:r>
      <w:r>
        <w:rPr>
          <w:rFonts w:cs="Times New Roman" w:hAnsi="Arial Black" w:hint="default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cs="Times New Roman" w:hAnsi="Arial Black" w:hint="default"/>
          <w:b/>
          <w:bCs/>
          <w:sz w:val="24"/>
          <w:szCs w:val="24"/>
          <w:u w:val="single"/>
          <w:lang w:val="en-US"/>
        </w:rPr>
        <w:t>SUMMARY:</w:t>
      </w:r>
    </w:p>
    <w:p>
      <w:pPr>
        <w:pStyle w:val="style0"/>
        <w:rPr>
          <w:rFonts w:cs="Times New Roman" w:hAnsi="Arial Black" w:hint="default"/>
          <w:b/>
          <w:bCs/>
          <w:sz w:val="24"/>
          <w:szCs w:val="24"/>
          <w:lang w:val="en-US"/>
        </w:rPr>
      </w:pP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Today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I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started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new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course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>INTRODUCTION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>TO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>INFORMATION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>R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through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>GREAT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>LEARNING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 xml:space="preserve"> 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the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course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is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secluded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for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6hrs.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After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the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completion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of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course,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certificate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will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be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provided.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I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completed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all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the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module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.I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attempted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quiz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,which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gave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me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a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clear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veiw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about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the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topics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that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were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thought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and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discussed.It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consists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of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7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 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modules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which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also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include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assessments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>.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 xml:space="preserve">  </w:t>
      </w:r>
    </w:p>
    <w:p>
      <w:pPr>
        <w:pStyle w:val="style0"/>
        <w:rPr>
          <w:rFonts w:cs="Times New Roman" w:hAnsi="Arial Black" w:hint="default"/>
          <w:b/>
          <w:bCs/>
          <w:sz w:val="24"/>
          <w:szCs w:val="24"/>
          <w:lang w:val="en-US"/>
        </w:rPr>
      </w:pPr>
      <w:r>
        <w:rPr>
          <w:rFonts w:cs="Times New Roman" w:hAnsi="Arial Black" w:hint="default"/>
          <w:b/>
          <w:bCs/>
          <w:sz w:val="24"/>
          <w:szCs w:val="24"/>
          <w:lang w:val="en-US"/>
        </w:rPr>
        <w:t>The concept covered in the course are as follows:</w:t>
      </w:r>
    </w:p>
    <w:p>
      <w:pPr>
        <w:pStyle w:val="style179"/>
        <w:numPr>
          <w:ilvl w:val="0"/>
          <w:numId w:val="13"/>
        </w:numPr>
        <w:rPr>
          <w:rFonts w:cs="Times New Roman" w:hAnsi="Arial Black" w:hint="default"/>
          <w:b/>
          <w:bCs/>
          <w:sz w:val="24"/>
          <w:szCs w:val="24"/>
          <w:lang w:val="en-US"/>
        </w:rPr>
      </w:pP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>INTRODUCTION TO R:</w:t>
      </w:r>
    </w:p>
    <w:p>
      <w:pPr>
        <w:pStyle w:val="style179"/>
        <w:numPr>
          <w:ilvl w:val="0"/>
          <w:numId w:val="12"/>
        </w:numPr>
        <w:rPr>
          <w:rFonts w:cs="Times New Roman" w:hAnsi="Arial Black" w:hint="default"/>
          <w:sz w:val="24"/>
          <w:szCs w:val="24"/>
          <w:lang w:val="en-US"/>
        </w:rPr>
      </w:pPr>
      <w:r>
        <w:rPr>
          <w:rFonts w:cs="Times New Roman" w:hAnsi="Arial Black" w:hint="default"/>
          <w:sz w:val="24"/>
          <w:szCs w:val="24"/>
          <w:lang w:val="en-US"/>
        </w:rPr>
        <w:t xml:space="preserve"> Basics of R.</w:t>
      </w:r>
    </w:p>
    <w:p>
      <w:pPr>
        <w:pStyle w:val="style179"/>
        <w:numPr>
          <w:ilvl w:val="0"/>
          <w:numId w:val="12"/>
        </w:numPr>
        <w:rPr>
          <w:rFonts w:cs="Times New Roman" w:hAnsi="Arial Black" w:hint="default"/>
          <w:sz w:val="24"/>
          <w:szCs w:val="24"/>
          <w:lang w:val="en-US"/>
        </w:rPr>
      </w:pPr>
      <w:r>
        <w:rPr>
          <w:rFonts w:cs="Times New Roman" w:hAnsi="Arial Black" w:hint="default"/>
          <w:sz w:val="24"/>
          <w:szCs w:val="24"/>
          <w:lang w:val="en-US"/>
        </w:rPr>
        <w:t xml:space="preserve"> Importing and exporting Data. Types of data. </w:t>
      </w:r>
    </w:p>
    <w:p>
      <w:pPr>
        <w:pStyle w:val="style179"/>
        <w:numPr>
          <w:ilvl w:val="0"/>
          <w:numId w:val="12"/>
        </w:numPr>
        <w:rPr>
          <w:rFonts w:cs="Times New Roman" w:hAnsi="Arial Black" w:hint="default"/>
          <w:sz w:val="24"/>
          <w:szCs w:val="24"/>
          <w:lang w:val="en-US"/>
        </w:rPr>
      </w:pPr>
      <w:r>
        <w:rPr>
          <w:rFonts w:cs="Times New Roman" w:hAnsi="Arial Black" w:hint="default"/>
          <w:sz w:val="24"/>
          <w:szCs w:val="24"/>
          <w:lang w:val="en-US"/>
        </w:rPr>
        <w:t>Manipulations and plots</w:t>
      </w:r>
    </w:p>
    <w:p>
      <w:pPr>
        <w:pStyle w:val="style179"/>
        <w:numPr>
          <w:ilvl w:val="0"/>
          <w:numId w:val="14"/>
        </w:numPr>
        <w:rPr>
          <w:rFonts w:cs="Times New Roman" w:hAnsi="Arial Black" w:hint="default"/>
          <w:b/>
          <w:bCs/>
          <w:sz w:val="24"/>
          <w:szCs w:val="24"/>
          <w:lang w:val="en-US"/>
        </w:rPr>
      </w:pP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>DESCRIPITVE STATISTICS:</w:t>
      </w:r>
    </w:p>
    <w:p>
      <w:pPr>
        <w:pStyle w:val="style179"/>
        <w:numPr>
          <w:ilvl w:val="0"/>
          <w:numId w:val="15"/>
        </w:numPr>
        <w:rPr>
          <w:rFonts w:cs="Times New Roman" w:hAnsi="Arial Black" w:hint="default"/>
          <w:sz w:val="24"/>
          <w:szCs w:val="24"/>
          <w:lang w:val="en-US"/>
        </w:rPr>
      </w:pPr>
      <w:r>
        <w:rPr>
          <w:rFonts w:cs="Times New Roman" w:hAnsi="Arial Black" w:hint="default"/>
          <w:sz w:val="24"/>
          <w:szCs w:val="24"/>
          <w:lang w:val="en-US"/>
        </w:rPr>
        <w:t xml:space="preserve"> Data collection. </w:t>
      </w:r>
    </w:p>
    <w:p>
      <w:pPr>
        <w:pStyle w:val="style179"/>
        <w:numPr>
          <w:ilvl w:val="0"/>
          <w:numId w:val="15"/>
        </w:numPr>
        <w:rPr>
          <w:rFonts w:cs="Times New Roman" w:hAnsi="Arial Black" w:hint="default"/>
          <w:sz w:val="24"/>
          <w:szCs w:val="24"/>
          <w:lang w:val="en-US"/>
        </w:rPr>
      </w:pPr>
      <w:r>
        <w:rPr>
          <w:rFonts w:cs="Times New Roman" w:hAnsi="Arial Black" w:hint="default"/>
          <w:sz w:val="24"/>
          <w:szCs w:val="24"/>
          <w:lang w:val="en-US"/>
        </w:rPr>
        <w:t xml:space="preserve">presentation and visuals. </w:t>
      </w:r>
    </w:p>
    <w:p>
      <w:pPr>
        <w:pStyle w:val="style179"/>
        <w:numPr>
          <w:ilvl w:val="0"/>
          <w:numId w:val="15"/>
        </w:numPr>
        <w:rPr>
          <w:rFonts w:ascii="Arial Black" w:hAnsi="Arial Black"/>
        </w:rPr>
      </w:pPr>
      <w:r>
        <w:rPr>
          <w:rFonts w:cs="Times New Roman" w:hAnsi="Arial Black" w:hint="default"/>
          <w:sz w:val="24"/>
          <w:szCs w:val="24"/>
          <w:lang w:val="en-US"/>
        </w:rPr>
        <w:t xml:space="preserve">measures of central tendency. dispersion and correlation.           </w:t>
      </w:r>
    </w:p>
    <w:p>
      <w:pPr>
        <w:numPr>
          <w:ilvl w:val="0"/>
          <w:numId w:val="0"/>
        </w:numPr>
        <w:rPr>
          <w:rFonts w:ascii="Arial Black" w:hAnsi="Arial Black"/>
          <w:b/>
          <w:bCs/>
        </w:rPr>
      </w:pPr>
      <w:r>
        <w:rPr>
          <w:rFonts w:hAnsi="Arial Black"/>
          <w:b/>
          <w:bCs/>
          <w:lang w:val="en-US"/>
        </w:rPr>
        <w:t xml:space="preserve">THERE IS SNAP SHOT OF CERTIFICATE SECURED AFTER COMPLETION OF COURSE. </w:t>
      </w:r>
    </w:p>
    <w:p>
      <w:pPr>
        <w:pStyle w:val="style4"/>
        <w:shd w:val="clear" w:color="auto" w:fill="ffffff"/>
        <w:spacing w:before="0" w:beforeAutospacing="false" w:after="0" w:afterAutospacing="false"/>
        <w:rPr/>
      </w:pPr>
      <w:r>
        <w:rPr>
          <w:rFonts w:hAnsi="Arial Black"/>
          <w:lang w:val="en-US"/>
        </w:rPr>
        <w:t xml:space="preserve">                      </w:t>
      </w:r>
      <w:r>
        <w:rPr/>
        <w:drawing>
          <wp:inline distL="0" distT="0" distB="0" distR="0">
            <wp:extent cx="3144139" cy="1772679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44139" cy="17726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"/>
        <w:shd w:val="clear" w:color="auto" w:fill="ffffff"/>
        <w:spacing w:before="0" w:beforeAutospacing="false" w:after="0" w:afterAutospacing="false"/>
        <w:rPr>
          <w:rFonts w:cs="Times New Roman" w:hAnsi="Arial Black"/>
          <w:b/>
          <w:i/>
          <w:sz w:val="24"/>
          <w:szCs w:val="24"/>
          <w:u w:val="single"/>
          <w:lang w:val="en-US"/>
        </w:rPr>
      </w:pPr>
    </w:p>
    <w:p>
      <w:pPr>
        <w:pStyle w:val="style4"/>
        <w:shd w:val="clear" w:color="auto" w:fill="ffffff"/>
        <w:spacing w:before="0" w:beforeAutospacing="false" w:after="0" w:afterAutospacing="false"/>
        <w:rPr>
          <w:rFonts w:cs="Times New Roman" w:hAnsi="Arial Black"/>
          <w:b/>
          <w:i/>
          <w:sz w:val="24"/>
          <w:szCs w:val="24"/>
          <w:u w:val="single"/>
          <w:lang w:val="en-US"/>
        </w:rPr>
      </w:pPr>
    </w:p>
    <w:p>
      <w:pPr>
        <w:pStyle w:val="style4"/>
        <w:shd w:val="clear" w:color="auto" w:fill="ffffff"/>
        <w:spacing w:before="0" w:beforeAutospacing="false" w:after="0" w:afterAutospacing="false"/>
        <w:rPr>
          <w:rFonts w:cs="Times New Roman" w:hAnsi="Arial Black"/>
          <w:b/>
          <w:i/>
          <w:sz w:val="24"/>
          <w:szCs w:val="24"/>
          <w:u w:val="single"/>
          <w:lang w:val="en-US"/>
        </w:rPr>
      </w:pPr>
      <w:r>
        <w:rPr>
          <w:rFonts w:cs="Times New Roman" w:hAnsi="Arial Black"/>
          <w:b/>
          <w:i/>
          <w:sz w:val="24"/>
          <w:szCs w:val="24"/>
          <w:u w:val="single"/>
          <w:lang w:val="en-US"/>
        </w:rPr>
        <w:t>CODING CHALLENGE :</w:t>
      </w:r>
    </w:p>
    <w:p>
      <w:pPr>
        <w:pStyle w:val="style4"/>
        <w:shd w:val="clear" w:color="auto" w:fill="ffffff"/>
        <w:spacing w:before="0" w:beforeAutospacing="false" w:after="0" w:afterAutospacing="false"/>
        <w:rPr>
          <w:rFonts w:cs="Times New Roman" w:hAnsi="Arial Black"/>
          <w:b/>
          <w:i/>
          <w:sz w:val="24"/>
          <w:szCs w:val="24"/>
          <w:u w:val="single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2</w:t>
      </w:r>
      <w:r>
        <w:rPr>
          <w:rFonts w:ascii="Arial Black" w:hAnsi="Arial Black"/>
          <w:sz w:val="24"/>
          <w:szCs w:val="24"/>
        </w:rPr>
        <w:t xml:space="preserve"> coding challenge,</w:t>
      </w:r>
    </w:p>
    <w:p>
      <w:pPr>
        <w:pStyle w:val="style94"/>
        <w:shd w:val="clear" w:color="auto" w:fill="ffffff"/>
        <w:ind w:left="720"/>
        <w:rPr>
          <w:rFonts w:ascii="Arial" w:cs="Arial" w:hAnsi="Arial"/>
          <w:b/>
          <w:bCs/>
          <w:color w:val="222222"/>
          <w:lang w:val="en-US"/>
        </w:rPr>
      </w:pPr>
      <w:r>
        <w:rPr>
          <w:rFonts w:ascii="Arial" w:cs="Arial" w:hAnsi="Arial"/>
          <w:b/>
          <w:bCs/>
          <w:color w:val="222222"/>
          <w:lang w:val="en-US"/>
        </w:rPr>
        <w:t>Write a C program to print kth digit</w:t>
      </w:r>
    </w:p>
    <w:p>
      <w:pPr>
        <w:pStyle w:val="style94"/>
        <w:shd w:val="clear" w:color="auto" w:fill="ffffff"/>
        <w:ind w:left="720"/>
        <w:rPr>
          <w:rFonts w:ascii="Arial" w:cs="Arial" w:hAnsi="Arial"/>
          <w:b/>
          <w:bCs/>
          <w:color w:val="222222"/>
          <w:lang w:val="en-US"/>
        </w:rPr>
      </w:pPr>
      <w:r>
        <w:rPr>
          <w:rFonts w:ascii="Arial" w:cs="Arial" w:hAnsi="Arial"/>
          <w:b/>
          <w:bCs/>
          <w:color w:val="222222"/>
          <w:lang w:val="en-US"/>
        </w:rPr>
        <w:t>Given two numbers a and b, find kth digit from right of a^b.</w:t>
      </w:r>
    </w:p>
    <w:p>
      <w:pPr>
        <w:pStyle w:val="style94"/>
        <w:shd w:val="clear" w:color="auto" w:fill="ffffff"/>
        <w:ind w:left="720"/>
        <w:rPr>
          <w:rFonts w:ascii="Arial" w:cs="Arial" w:hAnsi="Arial"/>
          <w:color w:val="222222"/>
          <w:lang w:val="en-US"/>
        </w:rPr>
      </w:pPr>
      <w:r>
        <w:rPr>
          <w:rFonts w:ascii="Arial" w:cs="Arial" w:hAnsi="Arial"/>
          <w:color w:val="222222"/>
          <w:lang w:val="en-US"/>
        </w:rPr>
        <w:t>Input:</w:t>
      </w:r>
    </w:p>
    <w:p>
      <w:pPr>
        <w:pStyle w:val="style94"/>
        <w:shd w:val="clear" w:color="auto" w:fill="ffffff"/>
        <w:ind w:left="720"/>
        <w:rPr>
          <w:rFonts w:ascii="Arial" w:cs="Arial" w:hAnsi="Arial"/>
          <w:color w:val="222222"/>
          <w:lang w:val="en-US"/>
        </w:rPr>
      </w:pPr>
      <w:r>
        <w:rPr>
          <w:rFonts w:ascii="Arial" w:cs="Arial" w:hAnsi="Arial"/>
          <w:color w:val="222222"/>
          <w:lang w:val="en-US"/>
        </w:rPr>
        <w:t>The first line of the input contains T denoting the number of test cases. Each of the next T lines contains three space separated positive integers denoting the value of a, b and k respectively.</w:t>
      </w:r>
    </w:p>
    <w:p>
      <w:pPr>
        <w:pStyle w:val="style94"/>
        <w:shd w:val="clear" w:color="auto" w:fill="ffffff"/>
        <w:ind w:left="720"/>
        <w:rPr>
          <w:rFonts w:ascii="Arial" w:cs="Arial" w:hAnsi="Arial"/>
          <w:color w:val="222222"/>
          <w:lang w:val="en-US"/>
        </w:rPr>
      </w:pPr>
      <w:r>
        <w:rPr>
          <w:rFonts w:ascii="Arial" w:cs="Arial" w:hAnsi="Arial"/>
          <w:color w:val="222222"/>
          <w:lang w:val="en-US"/>
        </w:rPr>
        <w:t>Output:</w:t>
      </w:r>
    </w:p>
    <w:p>
      <w:pPr>
        <w:pStyle w:val="style94"/>
        <w:shd w:val="clear" w:color="auto" w:fill="ffffff"/>
        <w:ind w:left="720"/>
        <w:rPr>
          <w:rFonts w:ascii="Arial" w:cs="Arial" w:hAnsi="Arial"/>
          <w:color w:val="222222"/>
          <w:lang w:val="en-US"/>
        </w:rPr>
      </w:pPr>
      <w:r>
        <w:rPr>
          <w:rFonts w:ascii="Arial" w:cs="Arial" w:hAnsi="Arial"/>
          <w:color w:val="222222"/>
          <w:lang w:val="en-US"/>
        </w:rPr>
        <w:t>For each test case, output the kth digit from right of a^b in new line.</w:t>
      </w:r>
    </w:p>
    <w:p>
      <w:pPr>
        <w:pStyle w:val="style94"/>
        <w:shd w:val="clear" w:color="auto" w:fill="ffffff"/>
        <w:ind w:left="720"/>
        <w:rPr>
          <w:rFonts w:ascii="Arial" w:cs="Arial" w:hAnsi="Arial"/>
          <w:color w:val="222222"/>
          <w:lang w:val="en-US"/>
        </w:rPr>
      </w:pPr>
      <w:r>
        <w:rPr>
          <w:rFonts w:ascii="Arial" w:cs="Arial" w:hAnsi="Arial"/>
          <w:color w:val="222222"/>
          <w:lang w:val="en-US"/>
        </w:rPr>
        <w:t>Constraints:</w:t>
      </w:r>
    </w:p>
    <w:p>
      <w:pPr>
        <w:pStyle w:val="style94"/>
        <w:shd w:val="clear" w:color="auto" w:fill="ffffff"/>
        <w:ind w:left="720"/>
        <w:rPr>
          <w:rFonts w:ascii="Arial" w:cs="Arial" w:hAnsi="Arial"/>
          <w:color w:val="222222"/>
          <w:lang w:val="en-US"/>
        </w:rPr>
      </w:pPr>
      <w:r>
        <w:rPr>
          <w:rFonts w:ascii="Arial" w:cs="Arial" w:hAnsi="Arial"/>
          <w:color w:val="222222"/>
          <w:lang w:val="en-US"/>
        </w:rPr>
        <w:t>1&lt;=T&lt;=100</w:t>
      </w:r>
    </w:p>
    <w:p>
      <w:pPr>
        <w:pStyle w:val="style94"/>
        <w:shd w:val="clear" w:color="auto" w:fill="ffffff"/>
        <w:ind w:left="720"/>
        <w:rPr>
          <w:rFonts w:ascii="Arial" w:cs="Arial" w:hAnsi="Arial"/>
          <w:color w:val="222222"/>
          <w:lang w:val="en-US"/>
        </w:rPr>
      </w:pPr>
      <w:r>
        <w:rPr>
          <w:rFonts w:ascii="Arial" w:cs="Arial" w:hAnsi="Arial"/>
          <w:color w:val="222222"/>
          <w:lang w:val="en-US"/>
        </w:rPr>
        <w:t>1&lt;=a, b &lt;=15</w:t>
      </w:r>
    </w:p>
    <w:p>
      <w:pPr>
        <w:pStyle w:val="style94"/>
        <w:shd w:val="clear" w:color="auto" w:fill="ffffff"/>
        <w:ind w:left="720"/>
        <w:rPr>
          <w:rFonts w:ascii="Arial" w:cs="Arial" w:hAnsi="Arial"/>
          <w:color w:val="222222"/>
          <w:lang w:val="en-US"/>
        </w:rPr>
      </w:pPr>
      <w:r>
        <w:rPr>
          <w:rFonts w:ascii="Arial" w:cs="Arial" w:hAnsi="Arial"/>
          <w:color w:val="222222"/>
          <w:lang w:val="en-US"/>
        </w:rPr>
        <w:t>1&lt;=k&lt;=|total digits in a^b|</w:t>
      </w:r>
    </w:p>
    <w:p>
      <w:pPr>
        <w:pStyle w:val="style94"/>
        <w:shd w:val="clear" w:color="auto" w:fill="ffffff"/>
        <w:ind w:left="720"/>
        <w:rPr>
          <w:rFonts w:ascii="Arial" w:cs="Arial" w:hAnsi="Arial"/>
          <w:color w:val="222222"/>
          <w:lang w:val="en-US"/>
        </w:rPr>
      </w:pPr>
      <w:r>
        <w:rPr>
          <w:rFonts w:ascii="Arial" w:cs="Arial" w:hAnsi="Arial"/>
          <w:b/>
          <w:bCs/>
          <w:color w:val="222222"/>
          <w:lang w:val="en-US"/>
        </w:rPr>
        <w:t>Example</w:t>
      </w:r>
      <w:r>
        <w:rPr>
          <w:rFonts w:ascii="Arial" w:cs="Arial" w:hAnsi="Arial"/>
          <w:color w:val="222222"/>
          <w:lang w:val="en-US"/>
        </w:rPr>
        <w:t>:</w:t>
      </w:r>
    </w:p>
    <w:p>
      <w:pPr>
        <w:pStyle w:val="style94"/>
        <w:shd w:val="clear" w:color="auto" w:fill="ffffff"/>
        <w:ind w:left="720"/>
        <w:rPr>
          <w:rFonts w:ascii="Arial" w:cs="Arial" w:hAnsi="Arial"/>
          <w:color w:val="222222"/>
          <w:lang w:val="en-US"/>
        </w:rPr>
      </w:pPr>
      <w:r>
        <w:rPr>
          <w:rFonts w:ascii="Arial" w:cs="Arial" w:hAnsi="Arial"/>
          <w:color w:val="222222"/>
          <w:lang w:val="en-US"/>
        </w:rPr>
        <w:t>Input:</w:t>
      </w:r>
    </w:p>
    <w:p>
      <w:pPr>
        <w:pStyle w:val="style94"/>
        <w:shd w:val="clear" w:color="auto" w:fill="ffffff"/>
        <w:ind w:left="720"/>
        <w:rPr>
          <w:rFonts w:ascii="Arial" w:cs="Arial" w:hAnsi="Arial"/>
          <w:color w:val="222222"/>
          <w:lang w:val="en-US"/>
        </w:rPr>
      </w:pPr>
      <w:r>
        <w:rPr>
          <w:rFonts w:ascii="Arial" w:cs="Arial" w:hAnsi="Arial"/>
          <w:color w:val="222222"/>
          <w:lang w:val="en-US"/>
        </w:rPr>
        <w:t>2</w:t>
      </w:r>
    </w:p>
    <w:p>
      <w:pPr>
        <w:pStyle w:val="style94"/>
        <w:shd w:val="clear" w:color="auto" w:fill="ffffff"/>
        <w:ind w:left="720"/>
        <w:rPr>
          <w:rFonts w:ascii="Arial" w:cs="Arial" w:hAnsi="Arial"/>
          <w:color w:val="222222"/>
          <w:lang w:val="en-US"/>
        </w:rPr>
      </w:pPr>
      <w:r>
        <w:rPr>
          <w:rFonts w:ascii="Arial" w:cs="Arial" w:hAnsi="Arial"/>
          <w:color w:val="222222"/>
          <w:lang w:val="en-US"/>
        </w:rPr>
        <w:t>3 3 1</w:t>
      </w:r>
    </w:p>
    <w:p>
      <w:pPr>
        <w:pStyle w:val="style94"/>
        <w:shd w:val="clear" w:color="auto" w:fill="ffffff"/>
        <w:ind w:left="720"/>
        <w:rPr>
          <w:rFonts w:ascii="Arial" w:cs="Arial" w:hAnsi="Arial"/>
          <w:color w:val="222222"/>
          <w:lang w:val="en-US"/>
        </w:rPr>
      </w:pPr>
      <w:r>
        <w:rPr>
          <w:rFonts w:ascii="Arial" w:cs="Arial" w:hAnsi="Arial"/>
          <w:color w:val="222222"/>
          <w:lang w:val="en-US"/>
        </w:rPr>
        <w:t>5 2 2</w:t>
      </w:r>
    </w:p>
    <w:p>
      <w:pPr>
        <w:pStyle w:val="style94"/>
        <w:shd w:val="clear" w:color="auto" w:fill="ffffff"/>
        <w:ind w:left="720"/>
        <w:rPr>
          <w:rFonts w:ascii="Arial" w:cs="Arial" w:hAnsi="Arial"/>
          <w:color w:val="222222"/>
        </w:rPr>
      </w:pPr>
    </w:p>
    <w:p>
      <w:pPr>
        <w:pStyle w:val="style94"/>
        <w:shd w:val="clear" w:color="auto" w:fill="ffffff"/>
        <w:ind w:left="720"/>
        <w:rPr>
          <w:rFonts w:ascii="Arial" w:cs="Arial" w:hAnsi="Arial"/>
          <w:color w:val="222222"/>
          <w:lang w:val="en-US"/>
        </w:rPr>
      </w:pPr>
      <w:r>
        <w:rPr>
          <w:rFonts w:ascii="Arial" w:cs="Arial" w:hAnsi="Arial"/>
          <w:color w:val="222222"/>
          <w:lang w:val="en-US"/>
        </w:rPr>
        <w:t>Output:</w:t>
      </w:r>
    </w:p>
    <w:p>
      <w:pPr>
        <w:pStyle w:val="style94"/>
        <w:shd w:val="clear" w:color="auto" w:fill="ffffff"/>
        <w:ind w:left="720"/>
        <w:rPr>
          <w:rFonts w:ascii="Arial" w:cs="Arial" w:hAnsi="Arial"/>
          <w:color w:val="222222"/>
          <w:lang w:val="en-US"/>
        </w:rPr>
      </w:pPr>
      <w:r>
        <w:rPr>
          <w:rFonts w:ascii="Arial" w:cs="Arial" w:hAnsi="Arial"/>
          <w:color w:val="222222"/>
          <w:lang w:val="en-US"/>
        </w:rPr>
        <w:t>7</w:t>
      </w:r>
    </w:p>
    <w:p>
      <w:pPr>
        <w:pStyle w:val="style94"/>
        <w:shd w:val="clear" w:color="auto" w:fill="ffffff"/>
        <w:ind w:left="720"/>
        <w:rPr>
          <w:rFonts w:ascii="Arial" w:cs="Arial" w:hAnsi="Arial"/>
          <w:color w:val="222222"/>
          <w:lang w:val="en-US"/>
        </w:rPr>
      </w:pPr>
      <w:r>
        <w:rPr>
          <w:rFonts w:ascii="Arial" w:cs="Arial" w:hAnsi="Arial"/>
          <w:color w:val="222222"/>
          <w:lang w:val="en-US"/>
        </w:rPr>
        <w:t>2</w:t>
      </w:r>
    </w:p>
    <w:p>
      <w:pPr>
        <w:pStyle w:val="style94"/>
        <w:shd w:val="clear" w:color="auto" w:fill="ffffff"/>
        <w:ind w:left="720"/>
        <w:rPr>
          <w:rFonts w:ascii="Arial" w:cs="Arial" w:hAnsi="Arial"/>
          <w:color w:val="222222"/>
          <w:lang w:val="en-US"/>
        </w:rPr>
      </w:pPr>
      <w:r>
        <w:rPr>
          <w:rFonts w:ascii="Arial" w:cs="Arial" w:hAnsi="Arial"/>
          <w:b/>
          <w:bCs/>
          <w:color w:val="222222"/>
          <w:u w:val="single"/>
          <w:lang w:val="en-US"/>
        </w:rPr>
        <w:t>Hint</w:t>
      </w:r>
      <w:r>
        <w:rPr>
          <w:rFonts w:ascii="Arial" w:cs="Arial" w:hAnsi="Arial"/>
          <w:color w:val="222222"/>
          <w:lang w:val="en-US"/>
        </w:rPr>
        <w:t>:</w:t>
      </w:r>
    </w:p>
    <w:p>
      <w:pPr>
        <w:pStyle w:val="style94"/>
        <w:shd w:val="clear" w:color="auto" w:fill="ffffff"/>
        <w:ind w:left="720"/>
        <w:rPr>
          <w:rFonts w:ascii="Arial" w:cs="Arial" w:hAnsi="Arial"/>
          <w:color w:val="222222"/>
          <w:lang w:val="en-US"/>
        </w:rPr>
      </w:pPr>
      <w:r>
        <w:rPr>
          <w:rFonts w:ascii="Arial" w:cs="Arial" w:hAnsi="Arial"/>
          <w:color w:val="222222"/>
          <w:lang w:val="en-US"/>
        </w:rPr>
        <w:t>Output: 1</w:t>
      </w:r>
    </w:p>
    <w:p>
      <w:pPr>
        <w:pStyle w:val="style94"/>
        <w:shd w:val="clear" w:color="auto" w:fill="ffffff"/>
        <w:ind w:left="720"/>
        <w:rPr>
          <w:rFonts w:ascii="Arial" w:cs="Arial" w:hAnsi="Arial"/>
          <w:color w:val="222222"/>
          <w:lang w:val="en-US"/>
        </w:rPr>
      </w:pPr>
      <w:r>
        <w:rPr>
          <w:rFonts w:ascii="Arial" w:cs="Arial" w:hAnsi="Arial"/>
          <w:color w:val="222222"/>
          <w:lang w:val="en-US"/>
        </w:rPr>
        <w:t>Explanation 3^3 = 27 for k = 1. First digit is 7 in 27</w:t>
      </w:r>
    </w:p>
    <w:p>
      <w:pPr>
        <w:pStyle w:val="style94"/>
        <w:shd w:val="clear" w:color="auto" w:fill="ffffff"/>
        <w:ind w:left="720"/>
        <w:rPr>
          <w:rFonts w:ascii="Arial" w:cs="Arial" w:hAnsi="Arial"/>
          <w:color w:val="222222"/>
          <w:lang w:val="en-US"/>
        </w:rPr>
      </w:pPr>
      <w:r>
        <w:rPr>
          <w:rFonts w:ascii="Arial" w:cs="Arial" w:hAnsi="Arial"/>
          <w:color w:val="222222"/>
          <w:lang w:val="en-US"/>
        </w:rPr>
        <w:t>Output: 2</w:t>
      </w:r>
    </w:p>
    <w:p>
      <w:pPr>
        <w:pStyle w:val="style94"/>
        <w:shd w:val="clear" w:color="auto" w:fill="ffffff"/>
        <w:ind w:left="720"/>
        <w:rPr>
          <w:rFonts w:ascii="Arial" w:cs="Arial" w:hAnsi="Arial"/>
          <w:color w:val="222222"/>
        </w:rPr>
      </w:pPr>
      <w:r>
        <w:rPr>
          <w:rFonts w:ascii="Arial" w:cs="Arial" w:hAnsi="Arial"/>
          <w:color w:val="222222"/>
          <w:lang w:val="en-US"/>
        </w:rPr>
        <w:t>Explanation 5^2 = 25 for k = 2. First digit is 2 in 25</w:t>
      </w:r>
    </w:p>
    <w:p>
      <w:pPr>
        <w:pStyle w:val="style94"/>
        <w:shd w:val="clear" w:color="auto" w:fill="ffffff"/>
        <w:rPr>
          <w:rFonts w:ascii="Arial" w:cs="Arial" w:hAnsi="Arial"/>
          <w:color w:val="222222"/>
          <w:lang w:val="en-US"/>
        </w:rPr>
      </w:pPr>
      <w:r>
        <w:rPr>
          <w:rFonts w:ascii="Arial" w:cs="Arial" w:hAnsi="Arial"/>
          <w:color w:val="222222"/>
          <w:lang w:val="en-US"/>
        </w:rPr>
        <w:t xml:space="preserve">                                   </w:t>
      </w:r>
      <w:r>
        <w:rPr/>
        <w:drawing>
          <wp:inline distL="114300" distT="0" distB="0" distR="114300">
            <wp:extent cx="3938992" cy="3090276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38992" cy="30902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</w:p>
    <w:p>
      <w:pPr>
        <w:pStyle w:val="style94"/>
        <w:shd w:val="clear" w:color="auto" w:fill="ffffff"/>
        <w:rPr>
          <w:rFonts w:cs="Arial" w:hAnsi="Arial"/>
          <w:b/>
          <w:bCs/>
          <w:color w:val="222222"/>
          <w:lang w:val="en-US"/>
        </w:rPr>
      </w:pPr>
      <w:r>
        <w:rPr>
          <w:rFonts w:cs="Arial" w:hAnsi="Arial"/>
          <w:b/>
          <w:bCs/>
          <w:color w:val="222222"/>
          <w:lang w:val="en-US"/>
        </w:rPr>
        <w:t>2.Write a C++ program to declare a matrix of size 3*3 matrix of size, initialize the</w:t>
      </w:r>
    </w:p>
    <w:p>
      <w:pPr>
        <w:pStyle w:val="style94"/>
        <w:shd w:val="clear" w:color="auto" w:fill="ffffff"/>
        <w:rPr>
          <w:rFonts w:cs="Arial" w:hAnsi="Arial"/>
          <w:b/>
          <w:bCs/>
          <w:color w:val="222222"/>
          <w:lang w:val="en-US"/>
        </w:rPr>
      </w:pPr>
      <w:r>
        <w:rPr>
          <w:rFonts w:cs="Arial" w:hAnsi="Arial"/>
          <w:b/>
          <w:bCs/>
          <w:color w:val="222222"/>
          <w:lang w:val="en-US"/>
        </w:rPr>
        <w:t>matrix and display them. Also find the sum of matrix elements, sum of main</w:t>
      </w:r>
    </w:p>
    <w:p>
      <w:pPr>
        <w:pStyle w:val="style94"/>
        <w:shd w:val="clear" w:color="auto" w:fill="ffffff"/>
        <w:rPr>
          <w:rFonts w:ascii="Arial" w:cs="Arial" w:hAnsi="Arial"/>
          <w:b/>
          <w:bCs/>
          <w:color w:val="222222"/>
        </w:rPr>
      </w:pPr>
      <w:r>
        <w:rPr>
          <w:rFonts w:cs="Arial" w:hAnsi="Arial"/>
          <w:b/>
          <w:bCs/>
          <w:color w:val="222222"/>
          <w:lang w:val="en-US"/>
        </w:rPr>
        <w:t>diagonal elements and secondary diagonal elements.</w:t>
      </w: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  <w:r>
        <w:rPr>
          <w:rFonts w:ascii="Arial" w:cs="Arial" w:hAnsi="Arial"/>
          <w:color w:val="222222"/>
          <w:lang w:val="en-US"/>
        </w:rPr>
        <w:t xml:space="preserve">                        </w:t>
      </w:r>
      <w:r>
        <w:rPr/>
        <w:drawing>
          <wp:inline distL="114300" distT="0" distB="0" distR="114300">
            <wp:extent cx="3544333" cy="2559050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44333" cy="255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</w:p>
    <w:p>
      <w:pPr>
        <w:pStyle w:val="style94"/>
        <w:shd w:val="clear" w:color="auto" w:fill="ffffff"/>
        <w:rPr>
          <w:rFonts w:ascii="Arial Black" w:hAnsi="Arial Black"/>
          <w:b/>
          <w:bCs/>
          <w:i w:val="false"/>
          <w:iCs w:val="false"/>
          <w:sz w:val="24"/>
          <w:szCs w:val="24"/>
          <w:u w:val="single"/>
        </w:rPr>
      </w:pPr>
      <w:r>
        <w:rPr>
          <w:rFonts w:hAnsi="Arial Black"/>
          <w:b/>
          <w:i/>
          <w:sz w:val="24"/>
          <w:szCs w:val="24"/>
          <w:u w:val="single"/>
          <w:lang w:val="en-US"/>
        </w:rPr>
        <w:t>EXTRA ACTIVITIES: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Today I attended Online training on Loops and conditional statements C, from 2:30-4:00 pm at the last Quiz was conducted for 30 minutes.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 xml:space="preserve">                        </w:t>
      </w:r>
      <w:r>
        <w:rPr/>
        <w:drawing>
          <wp:inline distL="0" distT="0" distB="0" distR="0">
            <wp:extent cx="2971800" cy="2484754"/>
            <wp:effectExtent l="0" t="0" r="0" b="0"/>
            <wp:docPr id="103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484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b/>
          <w:lang w:val="en-US"/>
        </w:rPr>
        <w:t>SOLUTION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have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uploaded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solution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of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above</w:t>
      </w:r>
      <w:r>
        <w:rPr>
          <w:rFonts w:hint="default"/>
          <w:lang w:val="en-US"/>
        </w:rPr>
        <w:t xml:space="preserve"> 2 </w:t>
      </w:r>
      <w:r>
        <w:rPr>
          <w:rFonts w:hint="default"/>
          <w:lang w:val="en-US"/>
        </w:rPr>
        <w:t>coding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problems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in</w:t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>my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GitHub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 xml:space="preserve">repository. 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"http://shafreenasharief / lockdown-coding" \o "http://shafreenasharief / lockdown-coding"</w:instrText>
      </w:r>
      <w:r>
        <w:rPr>
          <w:rFonts w:hint="default"/>
          <w:lang w:val="en-US"/>
        </w:rPr>
        <w:fldChar w:fldCharType="separate"/>
      </w:r>
      <w:r>
        <w:rPr>
          <w:rStyle w:val="style85"/>
          <w:rFonts w:hint="default"/>
          <w:lang w:val="en-US"/>
        </w:rPr>
        <w:t>http://shafreenasharief / lockdown-coding</w:t>
      </w:r>
      <w:r>
        <w:rPr>
          <w:rFonts w:hint="default"/>
          <w:lang w:val="en-US"/>
        </w:rPr>
        <w:fldChar w:fldCharType="end"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"http://shafreenasharief / locked-down--certification-course" \o "http://shafreenasharief / locked-down--certification-course"</w:instrText>
      </w:r>
      <w:r>
        <w:rPr>
          <w:rFonts w:hint="default"/>
          <w:lang w:val="en-US"/>
        </w:rPr>
        <w:fldChar w:fldCharType="separate"/>
      </w:r>
      <w:r>
        <w:rPr>
          <w:rStyle w:val="style85"/>
          <w:rFonts w:hint="default"/>
          <w:lang w:val="en-US"/>
        </w:rPr>
        <w:t>http://shafreenasharief / locked-down--certification-course</w:t>
      </w:r>
      <w:r>
        <w:rPr>
          <w:rFonts w:hint="default"/>
          <w:lang w:val="en-US"/>
        </w:rPr>
        <w:fldChar w:fldCharType="end"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"http://shafreenasharief / Daily_Report" \o "http://shafreenasharief / Daily_Report"</w:instrText>
      </w:r>
      <w:r>
        <w:rPr>
          <w:rFonts w:hint="default"/>
          <w:lang w:val="en-US"/>
        </w:rPr>
        <w:fldChar w:fldCharType="separate"/>
      </w:r>
      <w:r>
        <w:rPr>
          <w:rStyle w:val="style85"/>
          <w:rFonts w:hint="default"/>
          <w:lang w:val="en-US"/>
        </w:rPr>
        <w:t>http://shafreenasharief / Daily_Report</w:t>
      </w:r>
      <w:r>
        <w:rPr>
          <w:rFonts w:hint="default"/>
          <w:lang w:val="en-US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C329FE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cs="宋体" w:hAnsi="Arial Black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5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cs="宋体" w:hAnsi="Arial Black" w:hint="default"/>
        <w:b w:val="false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0000008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2"/>
  </w:num>
  <w:num w:numId="10">
    <w:abstractNumId w:val="9"/>
  </w:num>
  <w:num w:numId="11">
    <w:abstractNumId w:val="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4"/>
    <w:link w:val="style4097"/>
    <w:qFormat/>
    <w:uiPriority w:val="9"/>
    <w:pPr>
      <w:spacing w:before="100" w:beforeAutospacing="true" w:after="100" w:afterAutospacing="true" w:lineRule="auto" w:line="240"/>
      <w:outlineLvl w:val="3"/>
    </w:pPr>
    <w:rPr>
      <w:rFonts w:ascii="Times New Roman" w:cs="Times New Roman" w:eastAsia="Times New Roman" w:hAnsi="Times New Roman"/>
      <w:b/>
      <w:bCs/>
      <w:sz w:val="24"/>
      <w:szCs w:val="24"/>
      <w:lang w:val="en-IN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7">
    <w:name w:val="Heading 4 Char_44e5466f-48c4-4a22-b194-86d2c7863745"/>
    <w:basedOn w:val="style65"/>
    <w:next w:val="style4097"/>
    <w:link w:val="style4"/>
    <w:uiPriority w:val="9"/>
    <w:rPr>
      <w:rFonts w:ascii="Times New Roman" w:cs="Times New Roman" w:eastAsia="Times New Roman" w:hAnsi="Times New Roman"/>
      <w:b/>
      <w:bCs/>
      <w:sz w:val="24"/>
      <w:szCs w:val="24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0F5B2-5B08-433F-B5EE-4F58B867C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436</Words>
  <Pages>6</Pages>
  <Characters>2344</Characters>
  <Application>WPS Office</Application>
  <DocSecurity>0</DocSecurity>
  <Paragraphs>120</Paragraphs>
  <ScaleCrop>false</ScaleCrop>
  <LinksUpToDate>false</LinksUpToDate>
  <CharactersWithSpaces>2835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2020-06-26T12:27:00Z</dcterms:created>
  <dc:creator>EMS</dc:creator>
  <lastModifiedBy>Redmi Note 8</lastModifiedBy>
  <dcterms:modified xsi:type="dcterms:W3CDTF">2020-06-27T14:45:39Z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