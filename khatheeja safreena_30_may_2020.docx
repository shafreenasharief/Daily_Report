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0"/>
        <w:gridCol w:w="1339"/>
        <w:gridCol w:w="1407"/>
        <w:gridCol w:w="2459"/>
        <w:gridCol w:w="398"/>
        <w:gridCol w:w="240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SAFREENA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</w:t>
            </w:r>
          </w:p>
        </w:tc>
      </w:tr>
      <w:tr>
        <w:tblPrEx/>
        <w:trPr>
          <w:trHeight w:val="264" w:hRule="atLeas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1057" w:hRule="atLeast"/>
        </w:trPr>
        <w:tc>
          <w:tcPr>
            <w:tcW w:w="134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14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DATA COMMUNICATION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(18cs46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COMPLEX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ANALYSIS, PROBABILITY AND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STATISTICAMETHODS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(18mat41)</w:t>
            </w:r>
          </w:p>
        </w:tc>
      </w:tr>
      <w:tr>
        <w:tblPrEx/>
        <w:trPr>
          <w:trHeight w:val="956" w:hRule="atLeast"/>
        </w:trPr>
        <w:tc>
          <w:tcPr>
            <w:tcW w:w="13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8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DC-30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Maths-30</w:t>
            </w:r>
          </w:p>
        </w:tc>
        <w:tc>
          <w:tcPr>
            <w:tcW w:w="372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79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DC- 28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MATHS-30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1045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1.INTRODUCTION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TO DIGITAL MARKETING.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2.PY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HON FOR MACHINE LEARNING. </w:t>
            </w:r>
          </w:p>
        </w:tc>
      </w:tr>
      <w:tr>
        <w:tblPrEx/>
        <w:trPr>
          <w:trHeight w:val="1285" w:hRule="atLeast"/>
        </w:trPr>
        <w:tc>
          <w:tcPr>
            <w:tcW w:w="135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48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411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10 hours.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1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283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660" w:hRule="atLeast"/>
        </w:trPr>
        <w:tc>
          <w:tcPr>
            <w:tcW w:w="283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5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"http://github.com/shafreenasharief/lockdown-coding" \o "http://github.com/shafreenasharief/lockdown-coding"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http://github.com/shafreenasharief/lockdown-coding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"http://github.com/shafreenasharief/locked-down--certification-course" \o "http://github.com/shafreenasharief/locked-down--certification-course"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http://github.com/shafreenasharief/locked-down--certification-course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"http://https://github.com/shafreenasharief/Daily_Report" \o "http://https://github.com/shafreenasharief/Daily_Report"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</w:t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github.com/shafreenasharief/Daily_Report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283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5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Online Test Details: (Attach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>ONLINE TEST SUMMARY</w:t>
      </w:r>
      <w:r>
        <w:rPr>
          <w:rFonts w:cs="Times New Roman" w:hAnsi="Arial Black"/>
          <w:sz w:val="24"/>
          <w:szCs w:val="24"/>
          <w:lang w:val="en-US"/>
        </w:rPr>
        <w:t>: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 xml:space="preserve">Today </w:t>
      </w:r>
      <w:r>
        <w:rPr>
          <w:rFonts w:ascii="Times New Roman" w:cs="Times New Roman" w:hAnsi="Times New Roman"/>
          <w:b/>
          <w:sz w:val="24"/>
          <w:szCs w:val="24"/>
        </w:rPr>
        <w:t>DATA COMMUNICATION</w:t>
      </w:r>
      <w:r>
        <w:rPr>
          <w:rFonts w:ascii="Times New Roman" w:cs="Times New Roman" w:hAnsi="Times New Roman"/>
          <w:b/>
          <w:sz w:val="24"/>
          <w:szCs w:val="24"/>
        </w:rPr>
        <w:t xml:space="preserve"> (18cs46)</w:t>
      </w:r>
      <w:r>
        <w:rPr>
          <w:rFonts w:ascii="Arial Black" w:cs="Times New Roman" w:hAnsi="Arial Black"/>
          <w:sz w:val="24"/>
          <w:szCs w:val="24"/>
        </w:rPr>
        <w:t xml:space="preserve"> </w:t>
      </w:r>
      <w:r>
        <w:rPr>
          <w:rFonts w:ascii="Arial Black" w:cs="Times New Roman" w:hAnsi="Arial Black"/>
          <w:sz w:val="24"/>
          <w:szCs w:val="24"/>
        </w:rPr>
        <w:t>was conducted of first module. Total marks for the test was 30.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2216765</wp:posOffset>
            </wp:positionH>
            <wp:positionV relativeFrom="page">
              <wp:posOffset>4555838</wp:posOffset>
            </wp:positionV>
            <wp:extent cx="3657146" cy="2732568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7146" cy="2732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>
          <w:rFonts w:ascii="Arial Black" w:cs="Times New Roman" w:hAnsi="Arial Black"/>
          <w:sz w:val="24"/>
          <w:szCs w:val="24"/>
        </w:rPr>
        <w:t>Today 18MAT41 also conducted for 30 marks which is divided into two parts 10 questions of 1 mark and 10 questions of 2 marks at 3:00 Pm.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1784120</wp:posOffset>
            </wp:positionH>
            <wp:positionV relativeFrom="page">
              <wp:posOffset>425519</wp:posOffset>
            </wp:positionV>
            <wp:extent cx="3515284" cy="3433308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15284" cy="343330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  <w:u w:val="single"/>
        </w:rPr>
      </w:pP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  <w:u w:val="single"/>
        </w:rPr>
      </w:pPr>
    </w:p>
    <w:p>
      <w:pPr>
        <w:pStyle w:val="style0"/>
        <w:rPr>
          <w:rFonts w:ascii="Arial Black" w:cs="Times New Roman" w:hAnsi="Arial Black"/>
          <w:b/>
          <w:bCs/>
          <w:sz w:val="24"/>
          <w:szCs w:val="24"/>
          <w:u w:val="single"/>
        </w:rPr>
      </w:pPr>
    </w:p>
    <w:p>
      <w:pPr>
        <w:pStyle w:val="style0"/>
        <w:rPr>
          <w:rFonts w:cs="Times New Roman" w:hAnsi="Arial Black"/>
          <w:b/>
          <w:bCs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 xml:space="preserve">ONLINE CERTIFICATION COURSE </w:t>
      </w: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>SUMMARY:</w:t>
      </w:r>
    </w:p>
    <w:p>
      <w:pPr>
        <w:pStyle w:val="style0"/>
        <w:rPr>
          <w:rFonts w:cs="Times New Roman" w:hAnsi="Arial Black"/>
          <w:b/>
          <w:bCs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bCs/>
          <w:sz w:val="24"/>
          <w:szCs w:val="24"/>
          <w:u w:val="single"/>
          <w:lang w:val="en-US"/>
        </w:rPr>
        <w:t>1. INTRODUCTION TO DIGITAL MARKETING.</w:t>
      </w:r>
    </w:p>
    <w:p>
      <w:pPr>
        <w:pStyle w:val="style179"/>
        <w:numPr>
          <w:ilvl w:val="0"/>
          <w:numId w:val="1"/>
        </w:numP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>I  successfully completed certification course on INTRODUCTION TO DIGITAL MARKETING on great learning.The course is secluded for 2.5 hour.Today I completed all the module .I attempted quiz ,which gave me a clear veiw about the topics that were thought and discussed</w:t>
      </w:r>
    </w:p>
    <w:p>
      <w:pPr>
        <w:pStyle w:val="style179"/>
        <w:numPr>
          <w:ilvl w:val="0"/>
          <w:numId w:val="1"/>
        </w:numP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 xml:space="preserve">          It consists of 10 modules including assessments.</w:t>
      </w:r>
    </w:p>
    <w:p>
      <w:pPr>
        <w:pStyle w:val="style179"/>
        <w:numPr>
          <w:ilvl w:val="0"/>
          <w:numId w:val="1"/>
        </w:numPr>
        <w:rPr>
          <w:rFonts w:cs="Times New Roman" w:hAnsi="Arial Black"/>
          <w:b/>
          <w:bCs/>
          <w:i w:val="false"/>
          <w:iCs w:val="false"/>
          <w:sz w:val="24"/>
          <w:szCs w:val="24"/>
          <w:highlight w:val="none"/>
          <w:u w:val="single" w:color="000000"/>
          <w:lang w:val="en-US"/>
        </w:rPr>
      </w:pPr>
      <w:r>
        <w:rPr>
          <w:rFonts w:cs="Times New Roman" w:hAnsi="Arial Black"/>
          <w:b/>
          <w:bCs/>
          <w:i w:val="false"/>
          <w:iCs w:val="false"/>
          <w:sz w:val="24"/>
          <w:szCs w:val="24"/>
          <w:highlight w:val="none"/>
          <w:u w:val="single" w:color="000000"/>
          <w:lang w:val="en-US"/>
        </w:rPr>
        <w:t>The concept covered in the course are as follows:</w:t>
      </w:r>
    </w:p>
    <w:p>
      <w:pPr>
        <w:pStyle w:val="style179"/>
        <w:numPr>
          <w:ilvl w:val="0"/>
          <w:numId w:val="5"/>
        </w:numP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 xml:space="preserve">Consumer journey of today. </w:t>
      </w:r>
    </w:p>
    <w:p>
      <w:pPr>
        <w:pStyle w:val="style179"/>
        <w:numPr>
          <w:ilvl w:val="0"/>
          <w:numId w:val="5"/>
        </w:numP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 xml:space="preserve">Explanation of new medias. </w:t>
      </w:r>
    </w:p>
    <w:p>
      <w:pPr>
        <w:pStyle w:val="style179"/>
        <w:numPr>
          <w:ilvl w:val="0"/>
          <w:numId w:val="5"/>
        </w:numP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>Explanation of new medias-cont.</w:t>
      </w:r>
    </w:p>
    <w:p>
      <w:pPr>
        <w:pStyle w:val="style179"/>
        <w:numPr>
          <w:ilvl w:val="0"/>
          <w:numId w:val="5"/>
        </w:numP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 xml:space="preserve">Purpose of understanding the brand. </w:t>
      </w:r>
    </w:p>
    <w:p>
      <w:pPr>
        <w:pStyle w:val="style179"/>
        <w:numPr>
          <w:ilvl w:val="0"/>
          <w:numId w:val="5"/>
        </w:numP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>Introduction to Facebook Marketing.</w:t>
      </w:r>
    </w:p>
    <w:p>
      <w:pPr>
        <w:pStyle w:val="style179"/>
        <w:numPr>
          <w:ilvl w:val="0"/>
          <w:numId w:val="5"/>
        </w:numP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 xml:space="preserve">Purpose of using Facebook as a marketing channel. </w:t>
      </w:r>
    </w:p>
    <w:p>
      <w:pPr>
        <w:pStyle w:val="style179"/>
        <w:numPr>
          <w:ilvl w:val="0"/>
          <w:numId w:val="5"/>
        </w:numP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>Facebook interface and types of Audience.</w:t>
      </w:r>
    </w:p>
    <w:p>
      <w:pPr>
        <w:pStyle w:val="style179"/>
        <w:numPr>
          <w:ilvl w:val="0"/>
          <w:numId w:val="5"/>
        </w:numP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>Adset setup guide.</w:t>
      </w:r>
    </w:p>
    <w:p>
      <w:pPr>
        <w:pStyle w:val="style179"/>
        <w:numPr>
          <w:ilvl w:val="0"/>
          <w:numId w:val="5"/>
        </w:numP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 xml:space="preserve">What is custom audience. </w:t>
      </w:r>
    </w:p>
    <w:p>
      <w:pPr>
        <w:pStyle w:val="style179"/>
        <w:numPr>
          <w:ilvl w:val="0"/>
          <w:numId w:val="5"/>
        </w:numP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>Types of ads.</w:t>
      </w:r>
    </w:p>
    <w:p>
      <w:pPr>
        <w:pStyle w:val="style0"/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 xml:space="preserve">I completed the course and toke up quiz on digital marketing scoring 10 out of 10 and also secured certificate. </w:t>
      </w: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1609959</wp:posOffset>
            </wp:positionH>
            <wp:positionV relativeFrom="page">
              <wp:posOffset>3289631</wp:posOffset>
            </wp:positionV>
            <wp:extent cx="5775032" cy="3313441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5032" cy="33134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cs="Times New Roman" w:hAnsi="Arial Black"/>
          <w:b/>
          <w:bCs/>
          <w:i w:val="false"/>
          <w:iCs w:val="false"/>
          <w:sz w:val="24"/>
          <w:szCs w:val="24"/>
          <w:highlight w:val="none"/>
          <w:u w:val="single" w:color="000000"/>
          <w:lang w:val="en-US"/>
        </w:rPr>
      </w:pPr>
      <w:r>
        <w:rPr>
          <w:rFonts w:cs="Times New Roman" w:hAnsi="Arial Black"/>
          <w:b/>
          <w:bCs/>
          <w:i w:val="false"/>
          <w:iCs w:val="false"/>
          <w:sz w:val="24"/>
          <w:szCs w:val="24"/>
          <w:highlight w:val="none"/>
          <w:u w:val="single" w:color="000000"/>
          <w:lang w:val="en-US"/>
        </w:rPr>
        <w:t xml:space="preserve">2.MACHINE LEARNING WITH  PYTHON. </w:t>
      </w:r>
    </w:p>
    <w:p>
      <w:pPr>
        <w:pStyle w:val="style179"/>
        <w:numPr>
          <w:ilvl w:val="0"/>
          <w:numId w:val="6"/>
        </w:numP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 xml:space="preserve">Today I'm doing a course on MACHINE LEARNING WITH PYTHON. It is a 10 hours course. I completed 1 module. Which explains about introduction of python and it's Libraries. I attempted quiz which gave me a clear veiw about the topics that were thought and discussed. </w:t>
      </w:r>
    </w:p>
    <w:p>
      <w:pPr>
        <w:pStyle w:val="style179"/>
        <w:numPr>
          <w:ilvl w:val="0"/>
          <w:numId w:val="6"/>
        </w:numPr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>It consists of 30 modules including assessments</w:t>
      </w: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  <w:lang w:val="en-US"/>
        </w:rPr>
        <w:t>.</w:t>
      </w:r>
      <w:r>
        <w:rPr/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863561</wp:posOffset>
            </wp:positionH>
            <wp:positionV relativeFrom="page">
              <wp:posOffset>1037923</wp:posOffset>
            </wp:positionV>
            <wp:extent cx="6492246" cy="3873514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92246" cy="38735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cs="Times New Roman" w:hAnsi="Arial Black"/>
          <w:b/>
          <w:bCs/>
          <w:i w:val="false"/>
          <w:iCs w:val="false"/>
          <w:sz w:val="24"/>
          <w:szCs w:val="24"/>
          <w:highlight w:val="none"/>
          <w:u w:val="single" w:color="000000"/>
          <w:lang w:val="en-US"/>
        </w:rPr>
      </w:pPr>
      <w:r>
        <w:rPr>
          <w:rFonts w:cs="Times New Roman" w:hAnsi="Arial Black"/>
          <w:b/>
          <w:bCs/>
          <w:i w:val="false"/>
          <w:iCs w:val="false"/>
          <w:sz w:val="24"/>
          <w:szCs w:val="24"/>
          <w:highlight w:val="none"/>
          <w:u w:val="single" w:color="000000"/>
          <w:lang w:val="en-US"/>
        </w:rPr>
        <w:t>ONLINE CODING CHALLENGE</w:t>
      </w:r>
      <w:r>
        <w:rPr>
          <w:rFonts w:cs="Times New Roman" w:hAnsi="Arial Black"/>
          <w:b/>
          <w:bCs/>
          <w:i w:val="false"/>
          <w:iCs w:val="false"/>
          <w:sz w:val="24"/>
          <w:szCs w:val="24"/>
          <w:highlight w:val="none"/>
          <w:u w:val="single" w:color="000000"/>
          <w:lang w:val="en-US"/>
        </w:rPr>
        <w:t>:</w:t>
      </w:r>
    </w:p>
    <w:p>
      <w:pPr>
        <w:pStyle w:val="style0"/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>Today I solved 1 coding challenge,</w:t>
      </w:r>
    </w:p>
    <w:p>
      <w:pPr>
        <w:pStyle w:val="style0"/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 xml:space="preserve">Write a C Program to count Uppercase, Lowercase, special character and numeric values for a given String. </w:t>
      </w: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</w:pPr>
      <w:r>
        <w:rPr>
          <w:rFonts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  <w:lang w:val="en-US"/>
        </w:rPr>
        <w:t>SOLUTION : I have uploaded the solution of the above  4 coding problems in  my GitHub repository.</w:t>
      </w: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</w:pPr>
      <w:r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fldChar w:fldCharType="begin"/>
      </w:r>
      <w:r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instrText xml:space="preserve"> HYPERLINK "http://github.com/shafreenasharief/lockdown-coding" \o "http://github.com/shafreenasharief/lockdown-coding"</w:instrText>
      </w:r>
      <w:r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fldChar w:fldCharType="separate"/>
      </w:r>
      <w:r>
        <w:rPr>
          <w:rStyle w:val="style85"/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t>http://github.com/shafreenasharief/lockdown-coding</w:t>
      </w:r>
      <w:r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fldChar w:fldCharType="end"/>
      </w: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</w:pPr>
      <w:r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fldChar w:fldCharType="begin"/>
      </w:r>
      <w:r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instrText xml:space="preserve"> HYPERLINK "http://github.com/shafreenasharief/locked-down--certification-course" \o "http://github.com/shafreenasharief/locked-down--certification-course"</w:instrText>
      </w:r>
      <w:r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fldChar w:fldCharType="separate"/>
      </w:r>
      <w:r>
        <w:rPr>
          <w:rStyle w:val="style85"/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t>http://github.com/shafreenasharief/locked-down--certification-course</w:t>
      </w:r>
      <w:r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fldChar w:fldCharType="end"/>
      </w: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</w:pPr>
      <w:r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fldChar w:fldCharType="begin"/>
      </w:r>
      <w:r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instrText xml:space="preserve"> HYPERLINK "http://github.com/shafreenasharief/Daily_Report" \o "http://github.com/shafreenasharief/Daily_Report"</w:instrText>
      </w:r>
      <w:r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fldChar w:fldCharType="separate"/>
      </w:r>
      <w:r>
        <w:rPr>
          <w:rStyle w:val="style85"/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t>http://github.com/shafreenasharief/Daily_Report</w:t>
      </w:r>
      <w:r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  <w:fldChar w:fldCharType="end"/>
      </w: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non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 Black" w:cs="Times New Roman" w:hAnsi="Arial Black"/>
          <w:b w:val="false"/>
          <w:bCs w:val="false"/>
          <w:i w:val="false"/>
          <w:iCs w:val="false"/>
          <w:sz w:val="24"/>
          <w:szCs w:val="24"/>
          <w:highlight w:val="none"/>
          <w:u w:val="single" w:color="ffff00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1207996</wp:posOffset>
            </wp:positionH>
            <wp:positionV relativeFrom="page">
              <wp:posOffset>744680</wp:posOffset>
            </wp:positionV>
            <wp:extent cx="6821870" cy="3970562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21870" cy="397056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Words>410</Words>
  <Pages>5</Pages>
  <Characters>2524</Characters>
  <Application>WPS Office</Application>
  <DocSecurity>0</DocSecurity>
  <Paragraphs>155</Paragraphs>
  <ScaleCrop>false</ScaleCrop>
  <LinksUpToDate>false</LinksUpToDate>
  <CharactersWithSpaces>2893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2020-05-31T07:23:52Z</dcterms:created>
  <dc:creator>EMS</dc:creator>
  <lastModifiedBy>Redmi Note 8</lastModifiedBy>
  <dcterms:modified xsi:type="dcterms:W3CDTF">2020-05-31T08:37:07Z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