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1155"/>
        <w:gridCol w:w="1170"/>
        <w:gridCol w:w="847"/>
        <w:gridCol w:w="1588"/>
        <w:gridCol w:w="912"/>
        <w:gridCol w:w="2367"/>
      </w:tblGrid>
      <w:tr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KHADHIJA SAFREENA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4th &amp; A sec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DESIGN AND ANALYSIS OF ALGORITHM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2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243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INTRODUC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TION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TO DIGITAL MARKETING. </w:t>
            </w:r>
          </w:p>
        </w:tc>
      </w:tr>
      <w:tr>
        <w:tblPrEx/>
        <w:trPr>
          <w:trHeight w:val="720" w:hRule="exact"/>
        </w:trPr>
        <w:tc>
          <w:tcPr>
            <w:tcW w:w="2475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3346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2.5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37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Write a  program in c to print all permutations of a given  string using array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.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  <w:t>Given an array A of size N where the array elements contain values from 1 to N with duplicates, the task is to find total number of subarrays which start and end with the same element.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36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162" w:hRule="exact"/>
        </w:trPr>
        <w:tc>
          <w:tcPr>
            <w:tcW w:w="36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"http://hafreenasharief / lockdown-coding" \o "http://hafreenasharief / 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</w:t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</w:t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hafreenasharief / 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36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  <w:u w:val="single"/>
        </w:rPr>
        <w:t>ONLINE TEST SUMMARY</w:t>
      </w:r>
      <w:r>
        <w:rPr>
          <w:rFonts w:ascii="Arial Black" w:hAnsi="Arial Black"/>
          <w:b/>
          <w:bCs/>
          <w:sz w:val="24"/>
          <w:szCs w:val="24"/>
        </w:rPr>
        <w:t xml:space="preserve">: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DESIGN AND ANALYSIS OF ALGORITHM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18CS42 </w:t>
      </w:r>
      <w:r>
        <w:rPr>
          <w:b/>
          <w:sz w:val="24"/>
          <w:szCs w:val="24"/>
        </w:rPr>
        <w:t>the test was from 2</w:t>
      </w:r>
      <w:r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module about</w:t>
      </w:r>
      <w:r>
        <w:rPr>
          <w:b/>
          <w:sz w:val="24"/>
          <w:szCs w:val="24"/>
        </w:rPr>
        <w:t xml:space="preserve"> divide and conquer. There are 30</w:t>
      </w:r>
      <w:r>
        <w:rPr>
          <w:b/>
          <w:sz w:val="24"/>
          <w:szCs w:val="24"/>
        </w:rPr>
        <w:t xml:space="preserve"> questions and the dur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1681179</wp:posOffset>
            </wp:positionH>
            <wp:positionV relativeFrom="page">
              <wp:posOffset>2047617</wp:posOffset>
            </wp:positionV>
            <wp:extent cx="3253984" cy="4670699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3984" cy="467069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ation 30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minutes. </w:t>
      </w:r>
    </w:p>
    <w:p>
      <w:pPr>
        <w:pStyle w:val="style0"/>
        <w:rPr/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bookmarkStart w:id="0" w:name="_GoBack"/>
    <w:bookmarkEnd w:id="0"/>
    <w:p>
      <w:pPr>
        <w:pStyle w:val="style179"/>
        <w:numPr>
          <w:ilvl w:val="0"/>
          <w:numId w:val="3"/>
        </w:numPr>
        <w:rPr>
          <w:rFonts w:ascii="Arial Black" w:cs="Times New Roman" w:hAnsi="Arial Black"/>
          <w:b/>
          <w:bCs/>
          <w:sz w:val="24"/>
          <w:szCs w:val="24"/>
          <w:u w:val="single"/>
        </w:rPr>
      </w:pPr>
      <w:r>
        <w:rPr>
          <w:rFonts w:cs="Times New Roman" w:hAnsi="Arial Black"/>
          <w:b/>
          <w:bCs/>
          <w:sz w:val="24"/>
          <w:szCs w:val="24"/>
          <w:u w:val="single"/>
          <w:lang w:val="en-US"/>
        </w:rPr>
        <w:t>ONLINE CE</w:t>
      </w:r>
      <w:r>
        <w:rPr>
          <w:rFonts w:cs="Times New Roman" w:hAnsi="Arial Black"/>
          <w:b/>
          <w:bCs/>
          <w:sz w:val="24"/>
          <w:szCs w:val="24"/>
          <w:u w:val="single"/>
          <w:lang w:val="en-US"/>
        </w:rPr>
        <w:t>RTIFICATION COURSE: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179"/>
        <w:numPr>
          <w:ilvl w:val="0"/>
          <w:numId w:val="4"/>
        </w:numPr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 xml:space="preserve">I'm doing certification course on INTRODUCTION TO DIGITAL MARKETING on great learning.The course is secluded for 2.5 hour.Today I completed 2 module which is Explanation of new media-cont &amp; Understanding the brand purpose.I attempted quiz which gave me a clear veiw about the topics that were thought and discussed. </w:t>
      </w:r>
    </w:p>
    <w:p>
      <w:pPr>
        <w:pStyle w:val="style179"/>
        <w:numPr>
          <w:ilvl w:val="0"/>
          <w:numId w:val="5"/>
        </w:numPr>
        <w:rPr>
          <w:rFonts w:ascii="Arial Black" w:cs="Times New Roman" w:hAnsi="Arial Black"/>
          <w:sz w:val="24"/>
          <w:szCs w:val="24"/>
        </w:rPr>
      </w:pPr>
      <w:r>
        <w:rPr>
          <w:rFonts w:cs="Times New Roman" w:hAnsi="Arial Black"/>
          <w:sz w:val="24"/>
          <w:szCs w:val="24"/>
          <w:lang w:val="en-US"/>
        </w:rPr>
        <w:t>It consists of 10 modules including assessments.</w:t>
      </w:r>
    </w:p>
    <w:p>
      <w:pPr>
        <w:pStyle w:val="style0"/>
        <w:rPr>
          <w:rFonts w:cs="Times New Roman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2323226</wp:posOffset>
            </wp:positionH>
            <wp:positionV relativeFrom="page">
              <wp:posOffset>1738988</wp:posOffset>
            </wp:positionV>
            <wp:extent cx="1995054" cy="3866342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95054" cy="386634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179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  <w:lang w:val="en-US"/>
        </w:rPr>
        <w:t>ONLINE CODING SUMMARY</w:t>
      </w:r>
      <w:r>
        <w:rPr>
          <w:b/>
          <w:sz w:val="28"/>
          <w:szCs w:val="28"/>
          <w:lang w:val="en-US"/>
        </w:rPr>
        <w:t>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1.Write </w:t>
      </w:r>
      <w:r>
        <w:rPr>
          <w:b/>
          <w:sz w:val="28"/>
          <w:szCs w:val="28"/>
        </w:rPr>
        <w:t xml:space="preserve">a program in c to print all permutations of a </w:t>
      </w:r>
      <w:r>
        <w:rPr>
          <w:b/>
          <w:sz w:val="28"/>
          <w:szCs w:val="28"/>
        </w:rPr>
        <w:t>given string</w:t>
      </w:r>
      <w:r>
        <w:rPr>
          <w:b/>
          <w:sz w:val="28"/>
          <w:szCs w:val="28"/>
        </w:rPr>
        <w:t xml:space="preserve"> using array</w:t>
      </w:r>
    </w:p>
    <w:p>
      <w:pPr>
        <w:pStyle w:val="style0"/>
        <w:rPr>
          <w:b/>
          <w:color w:val="202124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2.</w:t>
      </w:r>
      <w:r>
        <w:rPr>
          <w:rFonts w:ascii="Helvetica" w:hAnsi="Helvetica"/>
          <w:b/>
          <w:color w:val="202124"/>
          <w:sz w:val="28"/>
          <w:szCs w:val="28"/>
          <w:shd w:val="clear" w:color="auto" w:fill="ffffff"/>
        </w:rPr>
        <w:t xml:space="preserve"> </w:t>
      </w:r>
      <w:r>
        <w:rPr>
          <w:b/>
          <w:color w:val="202124"/>
          <w:sz w:val="28"/>
          <w:szCs w:val="28"/>
          <w:shd w:val="clear" w:color="auto" w:fill="ffffff"/>
        </w:rPr>
        <w:t>Given an array A of size N where the array elements contain values from 1 to N with duplicates, the task is to find total number of subarrays which start and end with the s</w:t>
      </w: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2745162</wp:posOffset>
            </wp:positionH>
            <wp:positionV relativeFrom="page">
              <wp:posOffset>7931847</wp:posOffset>
            </wp:positionV>
            <wp:extent cx="2615658" cy="2577210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15658" cy="257721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color w:val="202124"/>
          <w:sz w:val="28"/>
          <w:szCs w:val="28"/>
          <w:shd w:val="clear" w:color="auto" w:fill="ffffff"/>
        </w:rPr>
        <w:t>ame element.</w:t>
      </w:r>
    </w:p>
    <w:p>
      <w:pPr>
        <w:pStyle w:val="style0"/>
        <w:rPr>
          <w:sz w:val="24"/>
          <w:szCs w:val="24"/>
        </w:rPr>
      </w:pP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BE8D2A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268</Words>
  <Pages>4</Pages>
  <Characters>1377</Characters>
  <Application>WPS Office</Application>
  <DocSecurity>0</DocSecurity>
  <Paragraphs>97</Paragraphs>
  <ScaleCrop>false</ScaleCrop>
  <LinksUpToDate>false</LinksUpToDate>
  <CharactersWithSpaces>1610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2020-05-26T12:29:06Z</dcterms:created>
  <dc:creator>EMS</dc:creator>
  <lastModifiedBy>Redmi Note 8</lastModifiedBy>
  <dcterms:modified xsi:type="dcterms:W3CDTF">2020-05-26T12:30:09Z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