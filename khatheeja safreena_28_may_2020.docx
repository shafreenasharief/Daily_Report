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01"/>
        <w:gridCol w:w="406"/>
        <w:gridCol w:w="1375"/>
        <w:gridCol w:w="1211"/>
        <w:gridCol w:w="2186"/>
        <w:gridCol w:w="346"/>
        <w:gridCol w:w="2735"/>
      </w:tblGrid>
      <w:tr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28 may 2020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AFREENA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36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423" w:hRule="atLeas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959" w:hRule="atLeast"/>
        </w:trPr>
        <w:tc>
          <w:tcPr>
            <w:tcW w:w="10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68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MICROCONTROLLER AND EMBEDDED SYSTEMS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(18cs44)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AADALITHA KANNADA. </w:t>
            </w:r>
          </w:p>
        </w:tc>
      </w:tr>
      <w:tr>
        <w:tblPrEx/>
        <w:trPr>
          <w:trHeight w:val="696" w:hRule="atLeast"/>
        </w:trPr>
        <w:tc>
          <w:tcPr>
            <w:tcW w:w="10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92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(mes), 50(kannada)</w:t>
            </w:r>
          </w:p>
        </w:tc>
        <w:tc>
          <w:tcPr>
            <w:tcW w:w="29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1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(mes)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18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(kannada)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6"/>
            <w:tcBorders/>
          </w:tcPr>
          <w:p>
            <w:pPr>
              <w:pStyle w:val="style0"/>
              <w:shd w:val="clear" w:color="auto" w:fill="f0f4f5"/>
              <w:spacing w:before="60" w:after="60"/>
              <w:outlineLvl w:val="0"/>
              <w:rPr>
                <w:rFonts w:ascii="Arial" w:cs="Arial" w:eastAsia="Times New Roman" w:hAnsi="Arial"/>
                <w:b/>
                <w:bCs/>
                <w:color w:val="3d4251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Arial" w:cs="Arial" w:eastAsia="Times New Roman" w:hAnsi="Arial"/>
                <w:b/>
                <w:bCs/>
                <w:color w:val="3d4251"/>
                <w:kern w:val="36"/>
                <w:sz w:val="24"/>
                <w:szCs w:val="24"/>
                <w:lang w:val="en-US" w:eastAsia="en-IN"/>
              </w:rPr>
              <w:t xml:space="preserve">INTRODUCTION TO </w:t>
            </w:r>
            <w:r>
              <w:rPr>
                <w:rFonts w:ascii="Arial" w:cs="Arial" w:eastAsia="Times New Roman" w:hAnsi="Arial"/>
                <w:b/>
                <w:bCs/>
                <w:color w:val="3d4251"/>
                <w:kern w:val="36"/>
                <w:sz w:val="24"/>
                <w:szCs w:val="24"/>
                <w:lang w:val="en-US" w:eastAsia="en-IN"/>
              </w:rPr>
              <w:t xml:space="preserve">DIGITAL MARKETING.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55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43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352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84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2.5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378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  <w:t>1 program executed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2987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3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162" w:hRule="exact"/>
        </w:trPr>
        <w:tc>
          <w:tcPr>
            <w:tcW w:w="2987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3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"http://github.com/shafreenasharief/lockdown-coding" \o "http://github.com/shafreenasharief/lockdown-coding"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http://github.com/shafreenasharief/lockdown-coding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"http://github.com/shafreenasharief/locked-down--certification-course" \o "http://github.com/shafreenasharief/locked-down--certification-course"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http://github.com/shafreenasharief/locked-down--certification-course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2987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3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  <w:r>
        <w:rPr>
          <w:rFonts w:hAnsi="Arial Black" w:hint="default"/>
          <w:sz w:val="24"/>
          <w:szCs w:val="24"/>
          <w:lang w:val="en-US"/>
        </w:rPr>
        <w:t>Online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Test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Details: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(Attach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snapshot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and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briefly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write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report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for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same)</w:t>
      </w:r>
    </w:p>
    <w:p>
      <w:pPr>
        <w:pStyle w:val="style0"/>
        <w:rPr/>
      </w:pPr>
      <w:r>
        <w:rPr>
          <w:rFonts w:hAnsi="Arial Black" w:hint="default"/>
          <w:sz w:val="24"/>
          <w:szCs w:val="24"/>
          <w:lang w:val="en-US"/>
        </w:rPr>
        <w:t>Certification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Course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Details: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(Attach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snapshot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and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briefly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write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report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for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same)</w:t>
      </w:r>
    </w:p>
    <w:p>
      <w:pPr>
        <w:pStyle w:val="style0"/>
        <w:rPr/>
      </w:pPr>
      <w:r>
        <w:rPr>
          <w:rFonts w:hAnsi="Arial Black" w:hint="default"/>
          <w:sz w:val="24"/>
          <w:szCs w:val="24"/>
          <w:lang w:val="en-US"/>
        </w:rPr>
        <w:t>Coding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Challenges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Details: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(Attach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snapshot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and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briefly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write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report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for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ON</w:t>
      </w:r>
      <w:r>
        <w:rPr>
          <w:rFonts w:hAnsi="Arial Black"/>
          <w:b/>
          <w:bCs/>
          <w:sz w:val="24"/>
          <w:szCs w:val="24"/>
          <w:u w:val="single"/>
          <w:lang w:val="en-US"/>
        </w:rPr>
        <w:t>LINE TEST SUMMARY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179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MICROCONTROLLER AND EMBEDDED SYSTEMS</w:t>
      </w:r>
      <w:r>
        <w:rPr>
          <w:rFonts w:ascii="Times New Roman" w:cs="Times New Roman" w:hAnsi="Times New Roman"/>
          <w:b/>
          <w:sz w:val="24"/>
          <w:szCs w:val="24"/>
        </w:rPr>
        <w:t xml:space="preserve"> (18cs44)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the test was from 2</w:t>
      </w:r>
      <w:r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modul</w:t>
      </w:r>
      <w:r>
        <w:rPr>
          <w:b/>
          <w:sz w:val="24"/>
          <w:szCs w:val="24"/>
        </w:rPr>
        <w:t>e of 20</w:t>
      </w:r>
      <w:r>
        <w:rPr>
          <w:b/>
          <w:sz w:val="24"/>
          <w:szCs w:val="24"/>
        </w:rPr>
        <w:t xml:space="preserve"> marks at 11:30 Am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1962950</wp:posOffset>
            </wp:positionH>
            <wp:positionV relativeFrom="page">
              <wp:posOffset>3400262</wp:posOffset>
            </wp:positionV>
            <wp:extent cx="3594944" cy="2851264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94944" cy="28512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4"/>
        </w:numPr>
        <w:rPr>
          <w:rFonts w:ascii="Arial Black" w:cs="Times New Roman" w:hAnsi="Arial Black"/>
          <w:sz w:val="24"/>
          <w:szCs w:val="24"/>
        </w:rPr>
      </w:pPr>
      <w:r>
        <w:rPr>
          <w:rFonts w:ascii="Arial Black" w:cs="Times New Roman" w:hAnsi="Arial Black"/>
          <w:sz w:val="24"/>
          <w:szCs w:val="24"/>
        </w:rPr>
        <w:t>Today Adalitha kannada test was conducted for 50 marks at 2:00Pm for 50 minutes</w:t>
      </w:r>
      <w:r>
        <w:rPr>
          <w:rFonts w:cs="Times New Roman" w:hAnsi="Arial Black"/>
          <w:sz w:val="24"/>
          <w:szCs w:val="24"/>
          <w:lang w:val="en-US"/>
        </w:rPr>
        <w:t xml:space="preserve">. </w:t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2617248</wp:posOffset>
            </wp:positionH>
            <wp:positionV relativeFrom="page">
              <wp:posOffset>7344054</wp:posOffset>
            </wp:positionV>
            <wp:extent cx="2829249" cy="2240567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29249" cy="224056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79"/>
        <w:numPr>
          <w:ilvl w:val="0"/>
          <w:numId w:val="0"/>
        </w:numPr>
        <w:ind w:left="720" w:firstLine="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bCs/>
          <w:sz w:val="24"/>
          <w:szCs w:val="24"/>
          <w:u w:val="single"/>
        </w:rPr>
      </w:pPr>
      <w:r>
        <w:rPr>
          <w:rFonts w:cs="Times New Roman" w:hAnsi="Arial Black"/>
          <w:b/>
          <w:bCs/>
          <w:sz w:val="24"/>
          <w:szCs w:val="24"/>
          <w:u w:val="single"/>
          <w:lang w:val="en-US"/>
        </w:rPr>
        <w:t>ONLINE CERTIFICATION COURSE</w:t>
      </w:r>
      <w:r>
        <w:rPr>
          <w:rFonts w:ascii="Arial Black" w:cs="Times New Roman" w:hAnsi="Arial Black"/>
          <w:b/>
          <w:bCs/>
          <w:sz w:val="24"/>
          <w:szCs w:val="24"/>
          <w:u w:val="single"/>
        </w:rPr>
        <w:t>:</w:t>
      </w:r>
    </w:p>
    <w:p>
      <w:pPr>
        <w:pStyle w:val="style179"/>
        <w:numPr>
          <w:ilvl w:val="0"/>
          <w:numId w:val="5"/>
        </w:numPr>
        <w:rPr>
          <w:rFonts w:ascii="Arial Black" w:cs="Times New Roman" w:hAnsi="Arial Black"/>
          <w:sz w:val="24"/>
          <w:szCs w:val="24"/>
        </w:rPr>
      </w:pPr>
      <w:r>
        <w:rPr>
          <w:rFonts w:cs="Times New Roman" w:hAnsi="Arial Black"/>
          <w:sz w:val="24"/>
          <w:szCs w:val="24"/>
          <w:lang w:val="en-US"/>
        </w:rPr>
        <w:t>I'm doing certification course on INTRODUCTION TO DIGITAL MARKETING on great learning.The course is secluded for 2.5 hour.Today I completed 3 module which is</w:t>
      </w:r>
      <w:r>
        <w:rPr>
          <w:rFonts w:cs="Times New Roman" w:hAnsi="Arial Black"/>
          <w:sz w:val="24"/>
          <w:szCs w:val="24"/>
          <w:lang w:val="en-US"/>
        </w:rPr>
        <w:t xml:space="preserve"> Faceb</w:t>
      </w:r>
      <w:r>
        <w:rPr>
          <w:rFonts w:cs="Times New Roman" w:hAnsi="Arial Black"/>
          <w:sz w:val="24"/>
          <w:szCs w:val="24"/>
          <w:lang w:val="en-US"/>
        </w:rPr>
        <w:t xml:space="preserve">ook interface &amp; </w:t>
      </w:r>
      <w:r>
        <w:rPr>
          <w:rFonts w:cs="Times New Roman" w:hAnsi="Arial Black"/>
          <w:sz w:val="24"/>
          <w:szCs w:val="24"/>
          <w:lang w:val="en-US"/>
        </w:rPr>
        <w:t xml:space="preserve"> types of</w:t>
      </w:r>
      <w:r>
        <w:rPr>
          <w:rFonts w:cs="Times New Roman" w:hAnsi="Arial Black"/>
          <w:sz w:val="24"/>
          <w:szCs w:val="24"/>
          <w:lang w:val="en-US"/>
        </w:rPr>
        <w:t xml:space="preserve"> Au</w:t>
      </w:r>
      <w:r>
        <w:rPr>
          <w:rFonts w:cs="Times New Roman" w:hAnsi="Arial Black"/>
          <w:sz w:val="24"/>
          <w:szCs w:val="24"/>
          <w:lang w:val="en-US"/>
        </w:rPr>
        <w:t>dience, Ad</w:t>
      </w:r>
      <w:r>
        <w:rPr>
          <w:rFonts w:cs="Times New Roman" w:hAnsi="Arial Black"/>
          <w:sz w:val="24"/>
          <w:szCs w:val="24"/>
          <w:lang w:val="en-US"/>
        </w:rPr>
        <w:t>set</w:t>
      </w:r>
      <w:r>
        <w:rPr>
          <w:rFonts w:cs="Times New Roman" w:hAnsi="Arial Black"/>
          <w:sz w:val="24"/>
          <w:szCs w:val="24"/>
          <w:lang w:val="en-US"/>
        </w:rPr>
        <w:t xml:space="preserve"> Set up </w:t>
      </w:r>
      <w:r>
        <w:rPr>
          <w:rFonts w:cs="Times New Roman" w:hAnsi="Arial Black"/>
          <w:sz w:val="24"/>
          <w:szCs w:val="24"/>
          <w:lang w:val="en-US"/>
        </w:rPr>
        <w:t>guide</w:t>
      </w:r>
      <w:r>
        <w:rPr>
          <w:rFonts w:cs="Times New Roman" w:hAnsi="Arial Black"/>
          <w:sz w:val="24"/>
          <w:szCs w:val="24"/>
          <w:lang w:val="en-US"/>
        </w:rPr>
        <w:t xml:space="preserve"> </w:t>
      </w:r>
      <w:r>
        <w:rPr>
          <w:rFonts w:cs="Times New Roman" w:hAnsi="Arial Black"/>
          <w:sz w:val="24"/>
          <w:szCs w:val="24"/>
          <w:lang w:val="en-US"/>
        </w:rPr>
        <w:t xml:space="preserve">.I attempted quiz which gave me a clear veiw about the topics that were thought and discussed. </w:t>
      </w:r>
    </w:p>
    <w:p>
      <w:pPr>
        <w:pStyle w:val="style179"/>
        <w:numPr>
          <w:ilvl w:val="0"/>
          <w:numId w:val="5"/>
        </w:numPr>
        <w:rPr>
          <w:rFonts w:ascii="Arial Black" w:cs="Times New Roman" w:hAnsi="Arial Black"/>
          <w:sz w:val="24"/>
          <w:szCs w:val="24"/>
        </w:rPr>
      </w:pPr>
      <w:r>
        <w:rPr>
          <w:rFonts w:cs="Times New Roman" w:hAnsi="Arial Black"/>
          <w:sz w:val="24"/>
          <w:szCs w:val="24"/>
          <w:lang w:val="en-US"/>
        </w:rPr>
        <w:t>It consists of 10 modules including assessments.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2475158</wp:posOffset>
            </wp:positionH>
            <wp:positionV relativeFrom="page">
              <wp:posOffset>2914383</wp:posOffset>
            </wp:positionV>
            <wp:extent cx="4234002" cy="2543771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34002" cy="254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ON</w:t>
      </w:r>
      <w:r>
        <w:rPr>
          <w:rFonts w:hAnsi="Arial Black"/>
          <w:b/>
          <w:bCs/>
          <w:sz w:val="24"/>
          <w:szCs w:val="24"/>
          <w:u w:val="single"/>
          <w:lang w:val="en-US"/>
        </w:rPr>
        <w:t>LINE CODING SUMMARY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</w:pP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C program to find digital root of a number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>.</w:t>
      </w:r>
    </w:p>
    <w:p>
      <w:pPr>
        <w:pStyle w:val="style179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Description: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A digital root is the recursive sum of all the digits in a number. Given n, take the sum of the digits of n. If that value has more than one digit, continue reducing in this way until a single-digit number is produced. This is only applicable to the natural numbers.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digit root (0) = 0</w:t>
      </w:r>
    </w:p>
    <w:p>
      <w:pPr>
        <w:pStyle w:val="style179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digital root (16)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=&gt; 1 + 6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=&gt; 7</w:t>
      </w:r>
    </w:p>
    <w:bookmarkStart w:id="0" w:name="digitalroot(132189)1321"/>
    <w:bookmarkStart w:id="1" w:name="digitalroot(132189)1"/>
    <w:bookmarkEnd w:id="0"/>
    <w:bookmarkEnd w:id="1"/>
    <w:p>
      <w:pPr>
        <w:pStyle w:val="style179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digital root (132189)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=&gt; 1 + 3 + 2 + 1 + 8 + 9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=&gt; 24 ...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=&gt; 2 + 4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=&gt; 6</w:t>
      </w:r>
    </w:p>
    <w:p>
      <w:pPr>
        <w:pStyle w:val="style179"/>
        <w:rPr>
          <w:b/>
          <w:color w:val="202124"/>
          <w:sz w:val="28"/>
          <w:szCs w:val="28"/>
          <w:shd w:val="clear" w:color="auto" w:fill="ffffff"/>
        </w:rPr>
      </w:pP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1157643</wp:posOffset>
            </wp:positionH>
            <wp:positionV relativeFrom="page">
              <wp:posOffset>1944979</wp:posOffset>
            </wp:positionV>
            <wp:extent cx="5145556" cy="2988788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45556" cy="29887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bookmarkStart w:id="2" w:name="_GoBack"/>
    <w:bookmarkEnd w:id="2"/>
    <w:p>
      <w:pPr>
        <w:pStyle w:val="style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SOLUTION : I have uploaded the solution of the above  4 coding problems in  my GitHub repository.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HYPERLINK "http://github.com/shafreenasharief/lockdown-coding" \o "http://github.com/shafreenasharief/lockdown-coding"</w:instrText>
      </w:r>
      <w:r>
        <w:rPr>
          <w:b/>
          <w:sz w:val="24"/>
          <w:szCs w:val="24"/>
        </w:rPr>
        <w:fldChar w:fldCharType="separate"/>
      </w:r>
      <w:r>
        <w:rPr>
          <w:rStyle w:val="style85"/>
          <w:b/>
          <w:sz w:val="24"/>
          <w:szCs w:val="24"/>
        </w:rPr>
        <w:t>http://github.com/shafreenasharief/lockdown-coding</w:t>
      </w:r>
      <w:r>
        <w:rPr>
          <w:b/>
          <w:sz w:val="24"/>
          <w:szCs w:val="24"/>
        </w:rPr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HYPERLINK "http://github.com/shafreenasharief/locked-down--certification-course" \o "http://github.com/shafreenasharief/locked-down--certification-course"</w:instrText>
      </w:r>
      <w:r>
        <w:rPr>
          <w:b/>
          <w:sz w:val="24"/>
          <w:szCs w:val="24"/>
        </w:rPr>
        <w:fldChar w:fldCharType="separate"/>
      </w:r>
      <w:r>
        <w:rPr>
          <w:rStyle w:val="style85"/>
          <w:b/>
          <w:sz w:val="24"/>
          <w:szCs w:val="24"/>
        </w:rPr>
        <w:t>http://github.com/shafreenasharief/locked-down--certification-course</w:t>
      </w:r>
      <w:r>
        <w:rPr>
          <w:b/>
          <w:sz w:val="24"/>
          <w:szCs w:val="24"/>
        </w:rPr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HYPERLINK "http://github.com/shafreenasharief/Daily_Report" \o "http://github.com/shafreenasharief/Daily_Report"</w:instrText>
      </w:r>
      <w:r>
        <w:rPr>
          <w:b/>
          <w:sz w:val="24"/>
          <w:szCs w:val="24"/>
        </w:rPr>
        <w:fldChar w:fldCharType="separate"/>
      </w:r>
      <w:r>
        <w:rPr>
          <w:rStyle w:val="style85"/>
          <w:b/>
          <w:sz w:val="24"/>
          <w:szCs w:val="24"/>
        </w:rPr>
        <w:t>http://github.com/shafreenasharief/Daily_Report</w:t>
      </w:r>
      <w:r>
        <w:rPr>
          <w:b/>
          <w:sz w:val="24"/>
          <w:szCs w:val="24"/>
        </w:rPr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026B2DE"/>
    <w:lvl w:ilvl="0" w:tplc="F1CA78D2">
      <w:start w:val="1"/>
      <w:numFmt w:val="decimal"/>
      <w:lvlText w:val="%1."/>
      <w:lvlJc w:val="left"/>
      <w:pPr>
        <w:ind w:left="720" w:hanging="360"/>
      </w:pPr>
      <w:rPr>
        <w:rFonts w:ascii="Calibri" w:cs="宋体" w:hAnsi="Calibri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2BE8D2A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338</Words>
  <Pages>6</Pages>
  <Characters>1925</Characters>
  <Application>WPS Office</Application>
  <DocSecurity>0</DocSecurity>
  <Paragraphs>113</Paragraphs>
  <ScaleCrop>false</ScaleCrop>
  <LinksUpToDate>false</LinksUpToDate>
  <CharactersWithSpaces>2221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2020-05-28T15:55:11Z</dcterms:created>
  <dc:creator>EMS</dc:creator>
  <lastModifiedBy>Redmi Note 8</lastModifiedBy>
  <dcterms:modified xsi:type="dcterms:W3CDTF">2020-05-28T16:08:27Z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