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434"/>
        <w:gridCol w:w="38"/>
        <w:gridCol w:w="1896"/>
        <w:gridCol w:w="406"/>
        <w:gridCol w:w="2853"/>
        <w:gridCol w:w="316"/>
        <w:gridCol w:w="2417"/>
      </w:tblGrid>
      <w:tr>
        <w:trPr>
          <w:trHeight w:val="720" w:hRule="exact"/>
        </w:trPr>
        <w:tc>
          <w:tcPr>
            <w:tcW w:w="1526"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243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2</w:t>
            </w:r>
            <w:r>
              <w:rPr>
                <w:rFonts w:ascii="Times New Roman" w:cs="Times New Roman" w:hAnsi="Times New Roman"/>
                <w:b/>
                <w:sz w:val="24"/>
                <w:szCs w:val="24"/>
              </w:rPr>
              <w:t>1</w:t>
            </w:r>
            <w:r>
              <w:rPr>
                <w:rFonts w:ascii="Times New Roman" w:cs="Times New Roman" w:hAnsi="Times New Roman"/>
                <w:b/>
                <w:sz w:val="24"/>
                <w:szCs w:val="24"/>
              </w:rPr>
              <w:t xml:space="preserve"> may 2020</w:t>
            </w:r>
          </w:p>
        </w:tc>
        <w:tc>
          <w:tcPr>
            <w:tcW w:w="25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2832"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KHA</w:t>
            </w:r>
            <w:r>
              <w:rPr>
                <w:rFonts w:ascii="Times New Roman" w:cs="Times New Roman" w:hAnsi="Times New Roman"/>
                <w:b/>
                <w:sz w:val="24"/>
                <w:szCs w:val="24"/>
                <w:lang w:val="en-US"/>
              </w:rPr>
              <w:t>THEEJA SAFREENA</w:t>
            </w:r>
          </w:p>
        </w:tc>
      </w:tr>
      <w:tr>
        <w:tblPrEx/>
        <w:trPr>
          <w:trHeight w:val="720" w:hRule="exact"/>
        </w:trPr>
        <w:tc>
          <w:tcPr>
            <w:tcW w:w="1526"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243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25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2832"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4</w:t>
            </w:r>
            <w:r>
              <w:rPr>
                <w:rFonts w:ascii="Times New Roman" w:cs="Times New Roman" w:hAnsi="Times New Roman"/>
                <w:b/>
                <w:sz w:val="24"/>
                <w:szCs w:val="24"/>
                <w:lang w:val="en-US"/>
              </w:rPr>
              <w:t>AL18CS037</w:t>
            </w:r>
          </w:p>
        </w:tc>
      </w:tr>
      <w:tr>
        <w:tblPrEx/>
        <w:trPr>
          <w:trHeight w:val="720" w:hRule="exact"/>
        </w:trPr>
        <w:tc>
          <w:tcPr>
            <w:tcW w:w="9576" w:type="dxa"/>
            <w:gridSpan w:val="7"/>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MICROCONTROLLER AND EMBEDDED </w:t>
            </w:r>
            <w:bookmarkStart w:id="0" w:name="_GoBack"/>
            <w:bookmarkEnd w:id="0"/>
            <w:r>
              <w:rPr>
                <w:rFonts w:ascii="Times New Roman" w:cs="Times New Roman" w:hAnsi="Times New Roman"/>
                <w:b/>
                <w:sz w:val="24"/>
                <w:szCs w:val="24"/>
              </w:rPr>
              <w:t>SYSTEMS</w:t>
            </w:r>
            <w:r>
              <w:rPr>
                <w:rFonts w:ascii="Times New Roman" w:cs="Times New Roman" w:hAnsi="Times New Roman"/>
                <w:b/>
                <w:sz w:val="24"/>
                <w:szCs w:val="24"/>
              </w:rPr>
              <w:t xml:space="preserve"> (</w:t>
            </w:r>
            <w:r>
              <w:rPr>
                <w:rFonts w:ascii="Times New Roman" w:cs="Times New Roman" w:hAnsi="Times New Roman"/>
                <w:b/>
                <w:sz w:val="24"/>
                <w:szCs w:val="24"/>
              </w:rPr>
              <w:t>18CS44</w:t>
            </w:r>
            <w:r>
              <w:rPr>
                <w:rFonts w:ascii="Times New Roman" w:cs="Times New Roman" w:hAnsi="Times New Roman"/>
                <w:b/>
                <w:sz w:val="24"/>
                <w:szCs w:val="24"/>
              </w:rPr>
              <w:t>)</w:t>
            </w:r>
          </w:p>
        </w:tc>
      </w:tr>
      <w:tr>
        <w:tblPrEx/>
        <w:trPr>
          <w:trHeight w:val="720" w:hRule="exact"/>
        </w:trPr>
        <w:tc>
          <w:tcPr>
            <w:tcW w:w="158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210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2970"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269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15</w:t>
            </w:r>
          </w:p>
        </w:tc>
      </w:tr>
      <w:tr>
        <w:tblPrEx/>
        <w:trPr>
          <w:trHeight w:val="720" w:hRule="exact"/>
        </w:trPr>
        <w:tc>
          <w:tcPr>
            <w:tcW w:w="9576" w:type="dxa"/>
            <w:gridSpan w:val="7"/>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1213" w:hRule="atLeast"/>
        </w:trPr>
        <w:tc>
          <w:tcPr>
            <w:tcW w:w="1526"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7834" w:type="dxa"/>
            <w:gridSpan w:val="5"/>
            <w:tcBorders/>
          </w:tcPr>
          <w:p>
            <w:pPr>
              <w:pStyle w:val="style0"/>
              <w:rPr>
                <w:rFonts w:ascii="Times New Roman" w:cs="Times New Roman" w:hAnsi="Times New Roman"/>
                <w:b/>
                <w:sz w:val="24"/>
                <w:szCs w:val="24"/>
                <w:lang w:val="en-US"/>
              </w:rPr>
            </w:pPr>
            <w:r>
              <w:rPr>
                <w:rFonts w:ascii="Times New Roman" w:cs="Times New Roman" w:hAnsi="Times New Roman"/>
                <w:b/>
                <w:sz w:val="24"/>
                <w:szCs w:val="24"/>
                <w:lang w:val="en-US"/>
              </w:rPr>
              <w:t>1.</w:t>
            </w:r>
            <w:r>
              <w:rPr>
                <w:rFonts w:ascii="Times New Roman" w:cs="Times New Roman" w:hAnsi="Times New Roman"/>
                <w:b/>
                <w:sz w:val="24"/>
                <w:szCs w:val="24"/>
              </w:rPr>
              <w:t>Java Programin</w:t>
            </w:r>
            <w:r>
              <w:rPr>
                <w:rFonts w:ascii="Times New Roman" w:cs="Times New Roman" w:hAnsi="Times New Roman"/>
                <w:b/>
                <w:sz w:val="24"/>
                <w:szCs w:val="24"/>
                <w:lang w:val="en-US"/>
              </w:rPr>
              <w:t>g</w:t>
            </w:r>
            <w:r>
              <w:rPr>
                <w:rFonts w:ascii="Times New Roman" w:cs="Times New Roman" w:hAnsi="Times New Roman"/>
                <w:b/>
                <w:sz w:val="24"/>
                <w:szCs w:val="24"/>
                <w:lang w:val="en-US"/>
              </w:rPr>
              <w:t xml:space="preserve">. </w:t>
            </w:r>
          </w:p>
          <w:p>
            <w:pPr>
              <w:pStyle w:val="style0"/>
              <w:rPr>
                <w:rFonts w:ascii="Times New Roman" w:cs="Times New Roman" w:hAnsi="Times New Roman"/>
                <w:b/>
                <w:sz w:val="24"/>
                <w:szCs w:val="24"/>
                <w:lang w:val="en-US"/>
              </w:rPr>
            </w:pPr>
            <w:r>
              <w:rPr>
                <w:rFonts w:ascii="Times New Roman" w:cs="Times New Roman" w:hAnsi="Times New Roman"/>
                <w:b/>
                <w:sz w:val="24"/>
                <w:szCs w:val="24"/>
                <w:lang w:val="en-US"/>
              </w:rPr>
              <w:t>2.</w:t>
            </w:r>
            <w:r>
              <w:rPr>
                <w:rFonts w:ascii="Times New Roman" w:cs="Times New Roman" w:hAnsi="Times New Roman"/>
                <w:b/>
                <w:sz w:val="24"/>
                <w:szCs w:val="24"/>
                <w:lang w:val="en-US"/>
              </w:rPr>
              <w:t>Workshop o</w:t>
            </w:r>
            <w:r>
              <w:rPr>
                <w:rFonts w:ascii="Times New Roman" w:cs="Times New Roman" w:hAnsi="Times New Roman"/>
                <w:b/>
                <w:sz w:val="24"/>
                <w:szCs w:val="24"/>
                <w:lang w:val="en-US"/>
              </w:rPr>
              <w:t>n P</w:t>
            </w:r>
            <w:r>
              <w:rPr>
                <w:rFonts w:ascii="Times New Roman" w:cs="Times New Roman" w:hAnsi="Times New Roman"/>
                <w:b/>
                <w:sz w:val="24"/>
                <w:szCs w:val="24"/>
                <w:lang w:val="en-US"/>
              </w:rPr>
              <w:t>yt</w:t>
            </w:r>
            <w:r>
              <w:rPr>
                <w:rFonts w:ascii="Times New Roman" w:cs="Times New Roman" w:hAnsi="Times New Roman"/>
                <w:b/>
                <w:sz w:val="24"/>
                <w:szCs w:val="24"/>
                <w:lang w:val="en-US"/>
              </w:rPr>
              <w:t>hon for Beginners.</w:t>
            </w:r>
          </w:p>
          <w:p>
            <w:pPr>
              <w:pStyle w:val="style0"/>
              <w:rPr>
                <w:rFonts w:ascii="Times New Roman" w:cs="Times New Roman" w:hAnsi="Times New Roman"/>
                <w:b/>
                <w:sz w:val="24"/>
                <w:szCs w:val="24"/>
              </w:rPr>
            </w:pPr>
          </w:p>
        </w:tc>
      </w:tr>
      <w:tr>
        <w:tblPrEx/>
        <w:trPr>
          <w:trHeight w:val="1261" w:hRule="atLeast"/>
        </w:trPr>
        <w:tc>
          <w:tcPr>
            <w:tcW w:w="1679"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010"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1.</w:t>
            </w:r>
            <w:r>
              <w:rPr>
                <w:rFonts w:ascii="Times New Roman" w:cs="Times New Roman" w:hAnsi="Times New Roman"/>
                <w:b/>
                <w:sz w:val="24"/>
                <w:szCs w:val="24"/>
              </w:rPr>
              <w:t>great learning</w:t>
            </w:r>
            <w:r>
              <w:rPr>
                <w:rFonts w:ascii="Times New Roman" w:cs="Times New Roman" w:hAnsi="Times New Roman"/>
                <w:b/>
                <w:sz w:val="24"/>
                <w:szCs w:val="24"/>
                <w:lang w:val="en-US"/>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lang w:val="en-US"/>
              </w:rPr>
              <w:t>2.Brainovision.</w:t>
            </w:r>
          </w:p>
        </w:tc>
        <w:tc>
          <w:tcPr>
            <w:tcW w:w="3325"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r>
              <w:rPr>
                <w:rFonts w:ascii="Times New Roman" w:cs="Times New Roman" w:hAnsi="Times New Roman"/>
                <w:b/>
                <w:sz w:val="24"/>
                <w:szCs w:val="24"/>
              </w:rPr>
              <w:t xml:space="preserve"> </w:t>
            </w:r>
            <w:r>
              <w:rPr>
                <w:rFonts w:ascii="Times New Roman" w:cs="Times New Roman" w:hAnsi="Times New Roman"/>
                <w:b/>
                <w:sz w:val="24"/>
                <w:szCs w:val="24"/>
                <w:lang w:val="en-US"/>
              </w:rPr>
              <w:t>of the co</w:t>
            </w:r>
            <w:r>
              <w:rPr>
                <w:rFonts w:ascii="Times New Roman" w:cs="Times New Roman" w:hAnsi="Times New Roman"/>
                <w:b/>
                <w:sz w:val="24"/>
                <w:szCs w:val="24"/>
                <w:lang w:val="en-US"/>
              </w:rPr>
              <w:t>urse:</w:t>
            </w:r>
          </w:p>
        </w:tc>
        <w:tc>
          <w:tcPr>
            <w:tcW w:w="2343" w:type="dxa"/>
            <w:tcBorders/>
          </w:tcPr>
          <w:p>
            <w:pPr>
              <w:pStyle w:val="style0"/>
              <w:rPr>
                <w:rFonts w:ascii="Times New Roman" w:cs="Times New Roman" w:hAnsi="Times New Roman"/>
                <w:b/>
                <w:sz w:val="24"/>
                <w:szCs w:val="24"/>
                <w:lang w:val="en-US"/>
              </w:rPr>
            </w:pPr>
            <w:r>
              <w:rPr>
                <w:rFonts w:ascii="Times New Roman" w:cs="Times New Roman" w:hAnsi="Times New Roman"/>
                <w:b/>
                <w:sz w:val="24"/>
                <w:szCs w:val="24"/>
                <w:lang w:val="en-US"/>
              </w:rPr>
              <w:t>1</w:t>
            </w:r>
            <w:r>
              <w:rPr>
                <w:rFonts w:ascii="Times New Roman" w:cs="Times New Roman" w:hAnsi="Times New Roman"/>
                <w:b/>
                <w:sz w:val="24"/>
                <w:szCs w:val="24"/>
                <w:lang w:val="en-US"/>
              </w:rPr>
              <w:t xml:space="preserve">. 3.5 hour. </w:t>
            </w:r>
          </w:p>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 2. 1.5 hour</w:t>
            </w:r>
          </w:p>
        </w:tc>
      </w:tr>
      <w:tr>
        <w:tblPrEx/>
        <w:trPr>
          <w:trHeight w:val="720" w:hRule="exact"/>
        </w:trPr>
        <w:tc>
          <w:tcPr>
            <w:tcW w:w="9576" w:type="dxa"/>
            <w:gridSpan w:val="7"/>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543" w:hRule="atLeast"/>
        </w:trPr>
        <w:tc>
          <w:tcPr>
            <w:tcW w:w="9576"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3</w:t>
            </w:r>
            <w:r>
              <w:rPr>
                <w:rFonts w:ascii="Times New Roman" w:cs="Times New Roman" w:hAnsi="Times New Roman"/>
                <w:b/>
                <w:sz w:val="24"/>
                <w:szCs w:val="24"/>
              </w:rPr>
              <w:t xml:space="preserve"> program</w:t>
            </w:r>
          </w:p>
        </w:tc>
      </w:tr>
      <w:tr>
        <w:tblPrEx/>
        <w:trPr>
          <w:trHeight w:val="720" w:hRule="exact"/>
        </w:trPr>
        <w:tc>
          <w:tcPr>
            <w:tcW w:w="9576"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368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5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368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5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"http://https://github.com/shafreenasharief/lockdown-coding" \o "http://https://github.com/shafreenasharief/lockdown-coding"</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http://https://github.com/shafreenasharief/lockdown-coding</w:t>
            </w:r>
            <w:r>
              <w:rPr>
                <w:rFonts w:ascii="Times New Roman" w:cs="Times New Roman" w:hAnsi="Times New Roman"/>
                <w:b/>
                <w:sz w:val="24"/>
                <w:szCs w:val="24"/>
              </w:rPr>
              <w:fldChar w:fldCharType="end"/>
            </w:r>
          </w:p>
        </w:tc>
      </w:tr>
      <w:tr>
        <w:tblPrEx/>
        <w:trPr>
          <w:trHeight w:val="720" w:hRule="exact"/>
        </w:trPr>
        <w:tc>
          <w:tcPr>
            <w:tcW w:w="3689"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5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179"/>
        <w:numPr>
          <w:ilvl w:val="0"/>
          <w:numId w:val="10"/>
        </w:numPr>
        <w:rPr>
          <w:rFonts w:ascii="Arial Black" w:cs="Times New Roman" w:hAnsi="Arial Black"/>
          <w:b/>
          <w:bCs/>
          <w:sz w:val="24"/>
          <w:szCs w:val="24"/>
          <w:u w:val="single"/>
        </w:rPr>
      </w:pPr>
      <w:r>
        <w:rPr>
          <w:rFonts w:ascii="Arial Black" w:cs="Times New Roman" w:hAnsi="Arial Black"/>
          <w:b/>
          <w:bCs/>
          <w:sz w:val="28"/>
          <w:szCs w:val="28"/>
          <w:u w:val="single"/>
        </w:rPr>
        <w:t>O</w:t>
      </w:r>
      <w:r>
        <w:rPr>
          <w:rFonts w:cs="Times New Roman" w:hAnsi="Arial Black"/>
          <w:b/>
          <w:bCs/>
          <w:sz w:val="28"/>
          <w:szCs w:val="28"/>
          <w:u w:val="single"/>
          <w:lang w:val="en-US"/>
        </w:rPr>
        <w:t>NLINE TEST SUMMARY:</w:t>
      </w:r>
    </w:p>
    <w:p>
      <w:pPr>
        <w:pStyle w:val="style0"/>
        <w:rPr>
          <w:rFonts w:ascii="Times New Roman" w:cs="Times New Roman" w:hAnsi="Times New Roman"/>
          <w:b/>
          <w:sz w:val="24"/>
          <w:szCs w:val="24"/>
        </w:rPr>
      </w:pPr>
      <w:r>
        <w:rPr>
          <w:rFonts w:ascii="Arial Black" w:cs="Times New Roman" w:hAnsi="Arial Black"/>
          <w:sz w:val="24"/>
          <w:szCs w:val="24"/>
        </w:rPr>
        <w:t xml:space="preserve">Today </w:t>
      </w:r>
      <w:r>
        <w:rPr>
          <w:rFonts w:ascii="Times New Roman" w:cs="Times New Roman" w:hAnsi="Times New Roman"/>
          <w:b/>
          <w:sz w:val="24"/>
          <w:szCs w:val="24"/>
        </w:rPr>
        <w:t>MICROCONTROLLER AND EMBEDDED SYSTEMS</w:t>
      </w:r>
      <w:r>
        <w:rPr>
          <w:rFonts w:ascii="Times New Roman" w:cs="Times New Roman" w:hAnsi="Times New Roman"/>
          <w:b/>
          <w:sz w:val="24"/>
          <w:szCs w:val="24"/>
        </w:rPr>
        <w:t xml:space="preserve"> </w:t>
      </w:r>
      <w:r>
        <w:rPr>
          <w:rFonts w:ascii="Times New Roman" w:cs="Times New Roman" w:hAnsi="Times New Roman"/>
          <w:b/>
          <w:sz w:val="24"/>
          <w:szCs w:val="24"/>
        </w:rPr>
        <w:t>(18CS44)</w:t>
      </w:r>
    </w:p>
    <w:p>
      <w:pPr>
        <w:pStyle w:val="style0"/>
        <w:rPr>
          <w:rFonts w:ascii="Arial Black" w:cs="Times New Roman" w:hAnsi="Arial Black"/>
          <w:sz w:val="24"/>
          <w:szCs w:val="24"/>
        </w:rPr>
      </w:pPr>
      <w:r>
        <w:rPr>
          <w:rFonts w:ascii="Arial Black" w:cs="Times New Roman" w:hAnsi="Arial Black"/>
          <w:sz w:val="24"/>
          <w:szCs w:val="24"/>
        </w:rPr>
        <w:t xml:space="preserve"> </w:t>
      </w:r>
      <w:r>
        <w:rPr>
          <w:rFonts w:ascii="Arial Black" w:cs="Times New Roman" w:hAnsi="Arial Black"/>
          <w:sz w:val="24"/>
          <w:szCs w:val="24"/>
        </w:rPr>
        <w:t>was conducted of first module. T</w:t>
      </w:r>
      <w:r>
        <w:rPr>
          <w:rFonts w:cs="Times New Roman" w:hAnsi="Arial Black"/>
          <w:sz w:val="24"/>
          <w:szCs w:val="24"/>
          <w:lang w:val="en-US"/>
        </w:rPr>
        <w:t xml:space="preserve">he test was </w:t>
      </w:r>
      <w:r>
        <w:rPr>
          <w:rFonts w:cs="Times New Roman" w:hAnsi="Arial Black"/>
          <w:sz w:val="24"/>
          <w:szCs w:val="24"/>
          <w:lang w:val="en-US"/>
        </w:rPr>
        <w:t xml:space="preserve">conduct on 30 marks. </w:t>
      </w:r>
    </w:p>
    <w:p>
      <w:pPr>
        <w:pStyle w:val="style0"/>
        <w:rPr>
          <w:rFonts w:ascii="Arial Black" w:cs="Times New Roman" w:hAnsi="Arial Black"/>
          <w:sz w:val="24"/>
          <w:szCs w:val="24"/>
        </w:rPr>
      </w:pPr>
      <w:r>
        <w:rPr/>
        <w:drawing>
          <wp:anchor distT="0" distB="0" distL="114300" distR="114300" simplePos="false" relativeHeight="5" behindDoc="false" locked="false" layoutInCell="true" allowOverlap="true">
            <wp:simplePos x="0" y="0"/>
            <wp:positionH relativeFrom="page">
              <wp:posOffset>1703634</wp:posOffset>
            </wp:positionH>
            <wp:positionV relativeFrom="page">
              <wp:posOffset>2634926</wp:posOffset>
            </wp:positionV>
            <wp:extent cx="2606607" cy="2462538"/>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606607" cy="2462538"/>
                    </a:xfrm>
                    <a:prstGeom prst="rect"/>
                  </pic:spPr>
                </pic:pic>
              </a:graphicData>
            </a:graphic>
          </wp:anchor>
        </w:drawing>
      </w: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179"/>
        <w:numPr>
          <w:ilvl w:val="0"/>
          <w:numId w:val="11"/>
        </w:numPr>
        <w:rPr>
          <w:rFonts w:ascii="Arial Black" w:cs="Times New Roman" w:hAnsi="Arial Black"/>
          <w:b/>
          <w:bCs/>
          <w:sz w:val="28"/>
          <w:szCs w:val="28"/>
          <w:u w:val="single"/>
        </w:rPr>
      </w:pPr>
      <w:r>
        <w:rPr>
          <w:rFonts w:cs="Times New Roman" w:hAnsi="Arial Black"/>
          <w:b/>
          <w:bCs/>
          <w:sz w:val="28"/>
          <w:szCs w:val="28"/>
          <w:u w:val="single"/>
          <w:lang w:val="en-US"/>
        </w:rPr>
        <w:t>CE</w:t>
      </w:r>
      <w:r>
        <w:rPr>
          <w:rFonts w:cs="Times New Roman" w:hAnsi="Arial Black"/>
          <w:b/>
          <w:bCs/>
          <w:sz w:val="28"/>
          <w:szCs w:val="28"/>
          <w:u w:val="single"/>
          <w:lang w:val="en-US"/>
        </w:rPr>
        <w:t>RTIFICATION COURSE SUMMARY:</w:t>
      </w:r>
    </w:p>
    <w:p>
      <w:pPr>
        <w:pStyle w:val="style0"/>
        <w:rPr>
          <w:rFonts w:ascii="Arial Black" w:cs="Times New Roman" w:hAnsi="Arial Black"/>
          <w:b/>
          <w:sz w:val="28"/>
          <w:szCs w:val="28"/>
          <w:u w:val="single"/>
        </w:rPr>
      </w:pPr>
      <w:r>
        <w:rPr>
          <w:rFonts w:cs="Times New Roman" w:hAnsi="Arial Black"/>
          <w:b/>
          <w:sz w:val="24"/>
          <w:szCs w:val="24"/>
          <w:u w:val="single"/>
          <w:lang w:val="en-US"/>
        </w:rPr>
        <w:t>1.</w:t>
      </w:r>
      <w:r>
        <w:rPr>
          <w:rFonts w:cs="Times New Roman" w:hAnsi="Arial Black"/>
          <w:b/>
          <w:sz w:val="24"/>
          <w:szCs w:val="24"/>
          <w:u w:val="single"/>
          <w:lang w:val="en-US"/>
        </w:rPr>
        <w:t>JAVA PROGRAMMING:</w:t>
      </w:r>
    </w:p>
    <w:p>
      <w:pPr>
        <w:pStyle w:val="style0"/>
        <w:jc w:val="both"/>
        <w:rPr>
          <w:rFonts w:cs="Times New Roman" w:hAnsi="Arial Black"/>
          <w:sz w:val="24"/>
          <w:szCs w:val="24"/>
          <w:lang w:val="en-US"/>
        </w:rPr>
      </w:pPr>
      <w:r>
        <w:rPr>
          <w:rFonts w:ascii="Arial Black" w:cs="Times New Roman" w:hAnsi="Arial Black"/>
          <w:sz w:val="24"/>
          <w:szCs w:val="24"/>
        </w:rPr>
        <w:t>Today I started new certificate course through Great learning. I choose the concept of Java programming</w:t>
      </w:r>
      <w:r>
        <w:rPr>
          <w:rFonts w:cs="Times New Roman" w:hAnsi="Arial Black"/>
          <w:sz w:val="24"/>
          <w:szCs w:val="24"/>
          <w:lang w:val="en-US"/>
        </w:rPr>
        <w:t>.</w:t>
      </w:r>
    </w:p>
    <w:p>
      <w:pPr>
        <w:pStyle w:val="style179"/>
        <w:numPr>
          <w:ilvl w:val="0"/>
          <w:numId w:val="1"/>
        </w:numPr>
        <w:jc w:val="both"/>
        <w:rPr/>
      </w:pPr>
      <w:r>
        <w:rPr>
          <w:rFonts w:ascii="Arial Black" w:cs="Times New Roman" w:hAnsi="Arial Black" w:hint="default"/>
          <w:b/>
          <w:bCs/>
          <w:sz w:val="24"/>
          <w:szCs w:val="24"/>
        </w:rPr>
        <w:t>The</w:t>
      </w:r>
      <w:r>
        <w:rPr>
          <w:rFonts w:ascii="Arial Black" w:cs="Times New Roman" w:hAnsi="Arial Black" w:hint="default"/>
          <w:b/>
          <w:bCs/>
          <w:sz w:val="24"/>
          <w:szCs w:val="24"/>
        </w:rPr>
        <w:t xml:space="preserve"> </w:t>
      </w:r>
      <w:r>
        <w:rPr>
          <w:rFonts w:ascii="Arial Black" w:cs="Times New Roman" w:hAnsi="Arial Black" w:hint="default"/>
          <w:b/>
          <w:bCs/>
          <w:sz w:val="24"/>
          <w:szCs w:val="24"/>
        </w:rPr>
        <w:t>concepts</w:t>
      </w:r>
      <w:r>
        <w:rPr>
          <w:rFonts w:ascii="Arial Black" w:cs="Times New Roman" w:hAnsi="Arial Black" w:hint="default"/>
          <w:b/>
          <w:bCs/>
          <w:sz w:val="24"/>
          <w:szCs w:val="24"/>
        </w:rPr>
        <w:t xml:space="preserve"> </w:t>
      </w:r>
      <w:r>
        <w:rPr>
          <w:rFonts w:ascii="Arial Black" w:cs="Times New Roman" w:hAnsi="Arial Black" w:hint="default"/>
          <w:b/>
          <w:bCs/>
          <w:sz w:val="24"/>
          <w:szCs w:val="24"/>
        </w:rPr>
        <w:t>covered</w:t>
      </w:r>
      <w:r>
        <w:rPr>
          <w:rFonts w:ascii="Arial Black" w:cs="Times New Roman" w:hAnsi="Arial Black" w:hint="default"/>
          <w:b/>
          <w:bCs/>
          <w:sz w:val="24"/>
          <w:szCs w:val="24"/>
        </w:rPr>
        <w:t xml:space="preserve"> </w:t>
      </w:r>
      <w:r>
        <w:rPr>
          <w:rFonts w:ascii="Arial Black" w:cs="Times New Roman" w:hAnsi="Arial Black" w:hint="default"/>
          <w:b/>
          <w:bCs/>
          <w:sz w:val="24"/>
          <w:szCs w:val="24"/>
        </w:rPr>
        <w:t>in</w:t>
      </w:r>
      <w:r>
        <w:rPr>
          <w:rFonts w:ascii="Arial Black" w:cs="Times New Roman" w:hAnsi="Arial Black" w:hint="default"/>
          <w:b/>
          <w:bCs/>
          <w:sz w:val="24"/>
          <w:szCs w:val="24"/>
        </w:rPr>
        <w:t xml:space="preserve"> </w:t>
      </w:r>
      <w:r>
        <w:rPr>
          <w:rFonts w:ascii="Arial Black" w:cs="Times New Roman" w:hAnsi="Arial Black" w:hint="default"/>
          <w:b/>
          <w:bCs/>
          <w:sz w:val="24"/>
          <w:szCs w:val="24"/>
        </w:rPr>
        <w:t>Java</w:t>
      </w:r>
      <w:r>
        <w:rPr>
          <w:rFonts w:ascii="Arial Black" w:cs="Times New Roman" w:hAnsi="Arial Black" w:hint="default"/>
          <w:b/>
          <w:bCs/>
          <w:sz w:val="24"/>
          <w:szCs w:val="24"/>
        </w:rPr>
        <w:t xml:space="preserve"> </w:t>
      </w:r>
      <w:r>
        <w:rPr>
          <w:rFonts w:ascii="Arial Black" w:cs="Times New Roman" w:hAnsi="Arial Black" w:hint="default"/>
          <w:b/>
          <w:bCs/>
          <w:sz w:val="24"/>
          <w:szCs w:val="24"/>
        </w:rPr>
        <w:t>programming</w:t>
      </w:r>
      <w:r>
        <w:rPr>
          <w:rFonts w:ascii="Arial Black" w:cs="Times New Roman" w:hAnsi="Arial Black" w:hint="default"/>
          <w:b/>
          <w:bCs/>
          <w:sz w:val="24"/>
          <w:szCs w:val="24"/>
        </w:rPr>
        <w:t xml:space="preserve"> </w:t>
      </w:r>
      <w:r>
        <w:rPr>
          <w:rFonts w:ascii="Arial Black" w:cs="Times New Roman" w:hAnsi="Arial Black" w:hint="default"/>
          <w:b/>
          <w:bCs/>
          <w:sz w:val="24"/>
          <w:szCs w:val="24"/>
        </w:rPr>
        <w:t>are:</w:t>
      </w:r>
    </w:p>
    <w:p>
      <w:pPr>
        <w:pStyle w:val="style179"/>
        <w:numPr>
          <w:ilvl w:val="0"/>
          <w:numId w:val="2"/>
        </w:numPr>
        <w:jc w:val="both"/>
        <w:rPr/>
      </w:pPr>
      <w:r>
        <w:rPr>
          <w:rFonts w:ascii="Arial Black" w:hAnsi="Arial Black" w:hint="default"/>
          <w:sz w:val="24"/>
          <w:szCs w:val="24"/>
        </w:rPr>
        <w:t>What</w:t>
      </w:r>
      <w:r>
        <w:rPr>
          <w:rFonts w:ascii="Arial Black" w:hAnsi="Arial Black" w:hint="default"/>
          <w:sz w:val="24"/>
          <w:szCs w:val="24"/>
        </w:rPr>
        <w:t xml:space="preserve"> </w:t>
      </w:r>
      <w:r>
        <w:rPr>
          <w:rFonts w:ascii="Arial Black" w:hAnsi="Arial Black" w:hint="default"/>
          <w:sz w:val="24"/>
          <w:szCs w:val="24"/>
        </w:rPr>
        <w:t>is</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w:t>
      </w:r>
    </w:p>
    <w:p>
      <w:pPr>
        <w:pStyle w:val="style179"/>
        <w:numPr>
          <w:ilvl w:val="0"/>
          <w:numId w:val="3"/>
        </w:numPr>
        <w:jc w:val="both"/>
        <w:rPr/>
      </w:pPr>
      <w:r>
        <w:rPr>
          <w:rFonts w:ascii="Arial Black" w:hAnsi="Arial Black" w:hint="default"/>
          <w:sz w:val="24"/>
          <w:szCs w:val="24"/>
        </w:rPr>
        <w:t>Install</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 xml:space="preserve"> </w:t>
      </w:r>
      <w:r>
        <w:rPr>
          <w:rFonts w:ascii="Arial Black" w:hAnsi="Arial Black" w:hint="default"/>
          <w:sz w:val="24"/>
          <w:szCs w:val="24"/>
        </w:rPr>
        <w:t>IDE</w:t>
      </w:r>
      <w:r>
        <w:rPr>
          <w:rFonts w:ascii="Arial Black" w:hAnsi="Arial Black" w:hint="default"/>
          <w:sz w:val="24"/>
          <w:szCs w:val="24"/>
        </w:rPr>
        <w:t>.</w:t>
      </w:r>
    </w:p>
    <w:p>
      <w:pPr>
        <w:pStyle w:val="style179"/>
        <w:numPr>
          <w:ilvl w:val="0"/>
          <w:numId w:val="3"/>
        </w:numPr>
        <w:jc w:val="both"/>
        <w:rPr/>
      </w:pPr>
      <w:r>
        <w:rPr>
          <w:rFonts w:ascii="Arial Black" w:hAnsi="Arial Black" w:hint="default"/>
          <w:sz w:val="24"/>
          <w:szCs w:val="24"/>
        </w:rPr>
        <w:t>Variables</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 xml:space="preserve"> </w:t>
      </w:r>
      <w:r>
        <w:rPr>
          <w:rFonts w:ascii="Arial Black" w:hAnsi="Arial Black" w:hint="default"/>
          <w:sz w:val="24"/>
          <w:szCs w:val="24"/>
        </w:rPr>
        <w:t>Data</w:t>
      </w:r>
      <w:r>
        <w:rPr>
          <w:rFonts w:ascii="Arial Black" w:hAnsi="Arial Black" w:hint="default"/>
          <w:sz w:val="24"/>
          <w:szCs w:val="24"/>
        </w:rPr>
        <w:t xml:space="preserve"> </w:t>
      </w:r>
      <w:r>
        <w:rPr>
          <w:rFonts w:ascii="Arial Black" w:hAnsi="Arial Black" w:hint="default"/>
          <w:sz w:val="24"/>
          <w:szCs w:val="24"/>
        </w:rPr>
        <w:t>Types</w:t>
      </w:r>
      <w:r>
        <w:rPr>
          <w:rFonts w:ascii="Arial Black" w:hAnsi="Arial Black" w:hint="default"/>
          <w:sz w:val="24"/>
          <w:szCs w:val="24"/>
        </w:rPr>
        <w:t>.</w:t>
      </w:r>
    </w:p>
    <w:p>
      <w:pPr>
        <w:pStyle w:val="style179"/>
        <w:numPr>
          <w:ilvl w:val="0"/>
          <w:numId w:val="4"/>
        </w:numPr>
        <w:jc w:val="both"/>
        <w:rPr/>
      </w:pPr>
      <w:r>
        <w:rPr>
          <w:rFonts w:ascii="Arial Black" w:hAnsi="Arial Black" w:hint="default"/>
          <w:sz w:val="24"/>
          <w:szCs w:val="24"/>
        </w:rPr>
        <w:t>Operators</w:t>
      </w:r>
      <w:r>
        <w:rPr>
          <w:rFonts w:ascii="Arial Black" w:hAnsi="Arial Black" w:hint="default"/>
          <w:sz w:val="24"/>
          <w:szCs w:val="24"/>
        </w:rPr>
        <w:t xml:space="preserve"> </w:t>
      </w:r>
      <w:r>
        <w:rPr>
          <w:rFonts w:ascii="Arial Black" w:hAnsi="Arial Black" w:hint="default"/>
          <w:sz w:val="24"/>
          <w:szCs w:val="24"/>
        </w:rPr>
        <w:t>in</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w:t>
      </w:r>
    </w:p>
    <w:p>
      <w:pPr>
        <w:pStyle w:val="style179"/>
        <w:numPr>
          <w:ilvl w:val="0"/>
          <w:numId w:val="4"/>
        </w:numPr>
        <w:jc w:val="both"/>
        <w:rPr/>
      </w:pPr>
      <w:r>
        <w:rPr>
          <w:rFonts w:ascii="Arial Black" w:hAnsi="Arial Black" w:hint="default"/>
          <w:sz w:val="24"/>
          <w:szCs w:val="24"/>
        </w:rPr>
        <w:t>Flow</w:t>
      </w:r>
      <w:r>
        <w:rPr>
          <w:rFonts w:ascii="Arial Black" w:hAnsi="Arial Black" w:hint="default"/>
          <w:sz w:val="24"/>
          <w:szCs w:val="24"/>
        </w:rPr>
        <w:t xml:space="preserve"> </w:t>
      </w:r>
      <w:r>
        <w:rPr>
          <w:rFonts w:ascii="Arial Black" w:hAnsi="Arial Black" w:hint="default"/>
          <w:sz w:val="24"/>
          <w:szCs w:val="24"/>
        </w:rPr>
        <w:t>Control</w:t>
      </w:r>
      <w:r>
        <w:rPr>
          <w:rFonts w:ascii="Arial Black" w:hAnsi="Arial Black" w:hint="default"/>
          <w:sz w:val="24"/>
          <w:szCs w:val="24"/>
        </w:rPr>
        <w:t xml:space="preserve"> </w:t>
      </w:r>
      <w:r>
        <w:rPr>
          <w:rFonts w:ascii="Arial Black" w:hAnsi="Arial Black" w:hint="default"/>
          <w:sz w:val="24"/>
          <w:szCs w:val="24"/>
        </w:rPr>
        <w:t>Statement</w:t>
      </w:r>
    </w:p>
    <w:p>
      <w:pPr>
        <w:pStyle w:val="style179"/>
        <w:numPr>
          <w:ilvl w:val="0"/>
          <w:numId w:val="4"/>
        </w:numPr>
        <w:jc w:val="both"/>
        <w:rPr/>
      </w:pPr>
      <w:r>
        <w:rPr>
          <w:rFonts w:ascii="Arial Black" w:hAnsi="Arial Black" w:hint="default"/>
          <w:sz w:val="24"/>
          <w:szCs w:val="24"/>
        </w:rPr>
        <w:t>Array</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 xml:space="preserve"> </w:t>
      </w:r>
      <w:r>
        <w:rPr>
          <w:rFonts w:ascii="Arial Black" w:hAnsi="Arial Black" w:hint="default"/>
          <w:sz w:val="24"/>
          <w:szCs w:val="24"/>
        </w:rPr>
        <w:t>functions</w:t>
      </w:r>
      <w:r>
        <w:rPr>
          <w:rFonts w:ascii="Arial Black" w:hAnsi="Arial Black" w:hint="default"/>
          <w:sz w:val="24"/>
          <w:szCs w:val="24"/>
        </w:rPr>
        <w:t xml:space="preserve"> </w:t>
      </w:r>
      <w:r>
        <w:rPr>
          <w:rFonts w:ascii="Arial Black" w:hAnsi="Arial Black" w:hint="default"/>
          <w:sz w:val="24"/>
          <w:szCs w:val="24"/>
        </w:rPr>
        <w:t>in</w:t>
      </w:r>
      <w:r>
        <w:rPr>
          <w:rFonts w:ascii="Arial Black" w:hAnsi="Arial Black" w:hint="default"/>
          <w:sz w:val="24"/>
          <w:szCs w:val="24"/>
        </w:rPr>
        <w:t xml:space="preserve"> </w:t>
      </w:r>
      <w:r>
        <w:rPr>
          <w:rFonts w:ascii="Arial Black" w:hAnsi="Arial Black" w:hint="default"/>
          <w:sz w:val="24"/>
          <w:szCs w:val="24"/>
        </w:rPr>
        <w:t>java</w:t>
      </w:r>
      <w:r>
        <w:rPr>
          <w:rFonts w:ascii="Arial Black" w:hAnsi="Arial Black" w:hint="default"/>
          <w:sz w:val="24"/>
          <w:szCs w:val="24"/>
        </w:rPr>
        <w:t>.</w:t>
      </w:r>
    </w:p>
    <w:p>
      <w:pPr>
        <w:pStyle w:val="style179"/>
        <w:numPr>
          <w:ilvl w:val="0"/>
          <w:numId w:val="4"/>
        </w:numPr>
        <w:jc w:val="both"/>
        <w:rPr/>
      </w:pPr>
      <w:r>
        <w:rPr>
          <w:rFonts w:ascii="Arial Black" w:hAnsi="Arial Black" w:hint="default"/>
          <w:sz w:val="24"/>
          <w:szCs w:val="24"/>
        </w:rPr>
        <w:t>Object</w:t>
      </w:r>
      <w:r>
        <w:rPr>
          <w:rFonts w:ascii="Arial Black" w:hAnsi="Arial Black" w:hint="default"/>
          <w:sz w:val="24"/>
          <w:szCs w:val="24"/>
        </w:rPr>
        <w:t xml:space="preserve"> </w:t>
      </w:r>
      <w:r>
        <w:rPr>
          <w:rFonts w:ascii="Arial Black" w:hAnsi="Arial Black" w:hint="default"/>
          <w:sz w:val="24"/>
          <w:szCs w:val="24"/>
        </w:rPr>
        <w:t>Oriented</w:t>
      </w:r>
      <w:r>
        <w:rPr>
          <w:rFonts w:ascii="Arial Black" w:hAnsi="Arial Black" w:hint="default"/>
          <w:sz w:val="24"/>
          <w:szCs w:val="24"/>
        </w:rPr>
        <w:t xml:space="preserve"> </w:t>
      </w:r>
      <w:r>
        <w:rPr>
          <w:rFonts w:ascii="Arial Black" w:hAnsi="Arial Black" w:hint="default"/>
          <w:sz w:val="24"/>
          <w:szCs w:val="24"/>
        </w:rPr>
        <w:t>programming</w:t>
      </w:r>
      <w:r>
        <w:rPr>
          <w:rFonts w:ascii="Arial Black" w:hAnsi="Arial Black" w:hint="default"/>
          <w:sz w:val="24"/>
          <w:szCs w:val="24"/>
        </w:rPr>
        <w:t xml:space="preserve"> </w:t>
      </w:r>
      <w:r>
        <w:rPr>
          <w:rFonts w:ascii="Arial Black" w:hAnsi="Arial Black" w:hint="default"/>
          <w:sz w:val="24"/>
          <w:szCs w:val="24"/>
        </w:rPr>
        <w:t>in</w:t>
      </w:r>
      <w:r>
        <w:rPr>
          <w:rFonts w:ascii="Arial Black" w:hAnsi="Arial Black" w:hint="default"/>
          <w:sz w:val="24"/>
          <w:szCs w:val="24"/>
        </w:rPr>
        <w:t xml:space="preserve"> </w:t>
      </w:r>
      <w:r>
        <w:rPr>
          <w:rFonts w:ascii="Arial Black" w:hAnsi="Arial Black" w:hint="default"/>
          <w:sz w:val="24"/>
          <w:szCs w:val="24"/>
        </w:rPr>
        <w:t>java.</w:t>
      </w:r>
    </w:p>
    <w:p>
      <w:pPr>
        <w:pStyle w:val="style179"/>
        <w:numPr>
          <w:ilvl w:val="0"/>
          <w:numId w:val="4"/>
        </w:numPr>
        <w:jc w:val="both"/>
        <w:rPr/>
      </w:pPr>
      <w:r>
        <w:rPr>
          <w:rFonts w:ascii="Arial Black" w:hAnsi="Arial Black" w:hint="default"/>
          <w:sz w:val="24"/>
          <w:szCs w:val="24"/>
        </w:rPr>
        <w:t>Inheritance</w:t>
      </w:r>
      <w:r>
        <w:rPr>
          <w:rFonts w:ascii="Arial Black" w:hAnsi="Arial Black" w:hint="default"/>
          <w:sz w:val="24"/>
          <w:szCs w:val="24"/>
        </w:rPr>
        <w:t xml:space="preserve"> </w:t>
      </w:r>
      <w:r>
        <w:rPr>
          <w:rFonts w:ascii="Arial Black" w:hAnsi="Arial Black" w:hint="default"/>
          <w:sz w:val="24"/>
          <w:szCs w:val="24"/>
        </w:rPr>
        <w:t>on</w:t>
      </w:r>
      <w:r>
        <w:rPr>
          <w:rFonts w:ascii="Arial Black" w:hAnsi="Arial Black" w:hint="default"/>
          <w:sz w:val="24"/>
          <w:szCs w:val="24"/>
        </w:rPr>
        <w:t xml:space="preserve"> </w:t>
      </w:r>
      <w:r>
        <w:rPr>
          <w:rFonts w:ascii="Arial Black" w:hAnsi="Arial Black" w:hint="default"/>
          <w:sz w:val="24"/>
          <w:szCs w:val="24"/>
        </w:rPr>
        <w:t>java.</w:t>
      </w:r>
    </w:p>
    <w:p>
      <w:pPr>
        <w:pStyle w:val="style179"/>
        <w:numPr>
          <w:ilvl w:val="0"/>
          <w:numId w:val="4"/>
        </w:numPr>
        <w:jc w:val="both"/>
        <w:rPr/>
      </w:pPr>
      <w:r>
        <w:rPr>
          <w:rFonts w:ascii="Arial Black" w:hAnsi="Arial Black" w:hint="default"/>
          <w:sz w:val="24"/>
          <w:szCs w:val="24"/>
        </w:rPr>
        <w:t>Collections</w:t>
      </w:r>
      <w:r>
        <w:rPr>
          <w:rFonts w:ascii="Arial Black" w:hAnsi="Arial Black" w:hint="default"/>
          <w:sz w:val="24"/>
          <w:szCs w:val="24"/>
        </w:rPr>
        <w:t xml:space="preserve"> </w:t>
      </w:r>
      <w:r>
        <w:rPr>
          <w:rFonts w:ascii="Arial Black" w:hAnsi="Arial Black" w:hint="default"/>
          <w:sz w:val="24"/>
          <w:szCs w:val="24"/>
        </w:rPr>
        <w:t>in</w:t>
      </w:r>
      <w:r>
        <w:rPr>
          <w:rFonts w:ascii="Arial Black" w:hAnsi="Arial Black" w:hint="default"/>
          <w:sz w:val="24"/>
          <w:szCs w:val="24"/>
        </w:rPr>
        <w:t xml:space="preserve"> </w:t>
      </w:r>
      <w:r>
        <w:rPr>
          <w:rFonts w:ascii="Arial Black" w:hAnsi="Arial Black" w:hint="default"/>
          <w:sz w:val="24"/>
          <w:szCs w:val="24"/>
        </w:rPr>
        <w:t>java.</w:t>
      </w:r>
    </w:p>
    <w:p>
      <w:pPr>
        <w:pStyle w:val="style179"/>
        <w:numPr>
          <w:ilvl w:val="0"/>
          <w:numId w:val="5"/>
        </w:numPr>
        <w:rPr>
          <w:rFonts w:ascii="Arial Black" w:cs="Times New Roman" w:hAnsi="Arial Black"/>
          <w:sz w:val="24"/>
          <w:szCs w:val="24"/>
        </w:rPr>
      </w:pPr>
      <w:r>
        <w:rPr>
          <w:rFonts w:cs="Times New Roman" w:hAnsi="Arial Black"/>
          <w:sz w:val="24"/>
          <w:szCs w:val="24"/>
          <w:lang w:val="en-US"/>
        </w:rPr>
        <w:t>I complete</w:t>
      </w:r>
      <w:r>
        <w:rPr>
          <w:rFonts w:cs="Times New Roman" w:hAnsi="Arial Black"/>
          <w:sz w:val="24"/>
          <w:szCs w:val="24"/>
          <w:lang w:val="en-US"/>
        </w:rPr>
        <w:t xml:space="preserve">d the course and toke up </w:t>
      </w:r>
      <w:r>
        <w:rPr>
          <w:rFonts w:cs="Times New Roman" w:hAnsi="Arial Black"/>
          <w:sz w:val="24"/>
          <w:szCs w:val="24"/>
          <w:lang w:val="en-US"/>
        </w:rPr>
        <w:t>java quiz</w:t>
      </w:r>
      <w:r>
        <w:rPr>
          <w:rFonts w:cs="Times New Roman" w:hAnsi="Arial Black"/>
          <w:sz w:val="24"/>
          <w:szCs w:val="24"/>
          <w:lang w:val="en-US"/>
        </w:rPr>
        <w:t xml:space="preserve"> s</w:t>
      </w:r>
      <w:r>
        <w:rPr>
          <w:rFonts w:cs="Times New Roman" w:hAnsi="Arial Black"/>
          <w:sz w:val="24"/>
          <w:szCs w:val="24"/>
          <w:lang w:val="en-US"/>
        </w:rPr>
        <w:t>coring 9 out of 10</w:t>
      </w:r>
      <w:r>
        <w:rPr>
          <w:rFonts w:cs="Times New Roman" w:hAnsi="Arial Black"/>
          <w:sz w:val="24"/>
          <w:szCs w:val="24"/>
          <w:lang w:val="en-US"/>
        </w:rPr>
        <w:t>.</w:t>
      </w:r>
    </w:p>
    <w:p>
      <w:pPr>
        <w:pStyle w:val="style0"/>
        <w:rPr>
          <w:rFonts w:ascii="Arial Black" w:cs="Times New Roman" w:hAnsi="Arial Black"/>
          <w:sz w:val="24"/>
          <w:szCs w:val="24"/>
        </w:rPr>
      </w:pPr>
      <w:r>
        <w:rPr/>
        <w:drawing>
          <wp:anchor distT="0" distB="0" distL="114300" distR="114300" simplePos="false" relativeHeight="2" behindDoc="false" locked="false" layoutInCell="true" allowOverlap="true">
            <wp:simplePos x="0" y="0"/>
            <wp:positionH relativeFrom="page">
              <wp:posOffset>1679959</wp:posOffset>
            </wp:positionH>
            <wp:positionV relativeFrom="page">
              <wp:posOffset>2277502</wp:posOffset>
            </wp:positionV>
            <wp:extent cx="3253984" cy="2274776"/>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253984" cy="2274776"/>
                    </a:xfrm>
                    <a:prstGeom prst="rect"/>
                  </pic:spPr>
                </pic:pic>
              </a:graphicData>
            </a:graphic>
          </wp:anchor>
        </w:drawing>
      </w: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cs="Times New Roman" w:hAnsi="Arial Black"/>
          <w:b/>
          <w:bCs/>
          <w:sz w:val="28"/>
          <w:szCs w:val="28"/>
          <w:u w:val="single"/>
          <w:lang w:val="en-US"/>
        </w:rPr>
      </w:pPr>
      <w:r>
        <w:rPr>
          <w:rFonts w:cs="Times New Roman" w:hAnsi="Arial Black"/>
          <w:b/>
          <w:bCs/>
          <w:sz w:val="28"/>
          <w:szCs w:val="28"/>
          <w:u w:val="single"/>
          <w:lang w:val="en-US"/>
        </w:rPr>
        <w:t>2</w:t>
      </w:r>
      <w:r>
        <w:rPr>
          <w:rFonts w:cs="Times New Roman" w:hAnsi="Arial Black"/>
          <w:b/>
          <w:bCs/>
          <w:sz w:val="28"/>
          <w:szCs w:val="28"/>
          <w:u w:val="single"/>
          <w:lang w:val="en-US"/>
        </w:rPr>
        <w:t>.</w:t>
      </w:r>
      <w:r>
        <w:rPr>
          <w:rFonts w:cs="Times New Roman" w:hAnsi="Arial Black"/>
          <w:b/>
          <w:bCs/>
          <w:sz w:val="28"/>
          <w:szCs w:val="28"/>
          <w:u w:val="single"/>
          <w:lang w:val="en-US"/>
        </w:rPr>
        <w:t>WORKSHOP ON PYTHON FOR BEGINNERS:</w:t>
      </w:r>
    </w:p>
    <w:p>
      <w:pPr>
        <w:pStyle w:val="style179"/>
        <w:numPr>
          <w:ilvl w:val="0"/>
          <w:numId w:val="6"/>
        </w:numPr>
        <w:rPr>
          <w:rFonts w:cs="Times New Roman" w:hAnsi="Arial Black"/>
          <w:b w:val="false"/>
          <w:bCs w:val="false"/>
          <w:sz w:val="24"/>
          <w:szCs w:val="24"/>
          <w:lang w:val="en-US"/>
        </w:rPr>
      </w:pPr>
      <w:r>
        <w:rPr>
          <w:rFonts w:cs="Times New Roman" w:hAnsi="Arial Black"/>
          <w:b w:val="false"/>
          <w:bCs w:val="false"/>
          <w:sz w:val="24"/>
          <w:szCs w:val="24"/>
          <w:lang w:val="en-US"/>
        </w:rPr>
        <w:t>O</w:t>
      </w:r>
      <w:r>
        <w:rPr>
          <w:rFonts w:cs="Times New Roman" w:hAnsi="Arial Black"/>
          <w:b w:val="false"/>
          <w:bCs w:val="false"/>
          <w:sz w:val="24"/>
          <w:szCs w:val="24"/>
          <w:lang w:val="en-US"/>
        </w:rPr>
        <w:t xml:space="preserve">n 19  MAY 2020 I </w:t>
      </w:r>
      <w:r>
        <w:rPr>
          <w:rFonts w:cs="Times New Roman" w:hAnsi="Arial Black"/>
          <w:b w:val="false"/>
          <w:bCs w:val="false"/>
          <w:sz w:val="24"/>
          <w:szCs w:val="24"/>
          <w:lang w:val="en-US"/>
        </w:rPr>
        <w:t xml:space="preserve">took up </w:t>
      </w:r>
      <w:r>
        <w:rPr>
          <w:rFonts w:cs="Times New Roman" w:hAnsi="Arial Black"/>
          <w:b w:val="false"/>
          <w:bCs w:val="false"/>
          <w:sz w:val="24"/>
          <w:szCs w:val="24"/>
          <w:lang w:val="en-US"/>
        </w:rPr>
        <w:t xml:space="preserve">a live </w:t>
      </w:r>
      <w:r>
        <w:rPr>
          <w:rFonts w:cs="Times New Roman" w:hAnsi="Arial Black"/>
          <w:b w:val="false"/>
          <w:bCs w:val="false"/>
          <w:sz w:val="24"/>
          <w:szCs w:val="24"/>
          <w:lang w:val="en-US"/>
        </w:rPr>
        <w:t xml:space="preserve">sessions </w:t>
      </w:r>
      <w:r>
        <w:rPr>
          <w:rFonts w:cs="Times New Roman" w:hAnsi="Arial Black"/>
          <w:b w:val="false"/>
          <w:bCs w:val="false"/>
          <w:sz w:val="24"/>
          <w:szCs w:val="24"/>
          <w:lang w:val="en-US"/>
        </w:rPr>
        <w:t xml:space="preserve"> </w:t>
      </w:r>
      <w:r>
        <w:rPr>
          <w:rFonts w:cs="Times New Roman" w:hAnsi="Arial Black"/>
          <w:b w:val="false"/>
          <w:bCs w:val="false"/>
          <w:sz w:val="24"/>
          <w:szCs w:val="24"/>
          <w:lang w:val="en-US"/>
        </w:rPr>
        <w:t xml:space="preserve">in </w:t>
      </w:r>
      <w:r>
        <w:rPr>
          <w:rFonts w:cs="Times New Roman" w:hAnsi="Arial Black"/>
          <w:b w:val="false"/>
          <w:bCs w:val="false"/>
          <w:sz w:val="24"/>
          <w:szCs w:val="24"/>
          <w:lang w:val="en-US"/>
        </w:rPr>
        <w:t xml:space="preserve">YouTube </w:t>
      </w:r>
      <w:r>
        <w:rPr>
          <w:rFonts w:cs="Times New Roman" w:hAnsi="Arial Black"/>
          <w:b w:val="false"/>
          <w:bCs w:val="false"/>
          <w:sz w:val="24"/>
          <w:szCs w:val="24"/>
          <w:lang w:val="en-US"/>
        </w:rPr>
        <w:t>on workshop on python for beginners</w:t>
      </w:r>
      <w:r>
        <w:rPr>
          <w:rFonts w:cs="Times New Roman" w:hAnsi="Arial Black"/>
          <w:b w:val="false"/>
          <w:bCs w:val="false"/>
          <w:sz w:val="24"/>
          <w:szCs w:val="24"/>
          <w:lang w:val="en-US"/>
        </w:rPr>
        <w:t xml:space="preserve"> by Brainovision</w:t>
      </w:r>
      <w:r>
        <w:rPr>
          <w:rFonts w:cs="Times New Roman" w:hAnsi="Arial Black"/>
          <w:b w:val="false"/>
          <w:bCs w:val="false"/>
          <w:sz w:val="24"/>
          <w:szCs w:val="24"/>
          <w:lang w:val="en-US"/>
        </w:rPr>
        <w:t xml:space="preserve">. It </w:t>
      </w:r>
      <w:r>
        <w:rPr>
          <w:rFonts w:cs="Times New Roman" w:hAnsi="Arial Black"/>
          <w:b w:val="false"/>
          <w:bCs w:val="false"/>
          <w:sz w:val="24"/>
          <w:szCs w:val="24"/>
          <w:lang w:val="en-US"/>
        </w:rPr>
        <w:t xml:space="preserve">was </w:t>
      </w:r>
      <w:r>
        <w:rPr>
          <w:rFonts w:cs="Times New Roman" w:hAnsi="Arial Black"/>
          <w:b w:val="false"/>
          <w:bCs w:val="false"/>
          <w:sz w:val="24"/>
          <w:szCs w:val="24"/>
          <w:lang w:val="en-US"/>
        </w:rPr>
        <w:t>1.5 hr sessio</w:t>
      </w:r>
      <w:r>
        <w:rPr>
          <w:rFonts w:cs="Times New Roman" w:hAnsi="Arial Black"/>
          <w:b w:val="false"/>
          <w:bCs w:val="false"/>
          <w:sz w:val="24"/>
          <w:szCs w:val="24"/>
          <w:lang w:val="en-US"/>
        </w:rPr>
        <w:t xml:space="preserve">ns. Also completed the  assignment given. </w:t>
      </w:r>
    </w:p>
    <w:p>
      <w:pPr>
        <w:pStyle w:val="style179"/>
        <w:numPr>
          <w:ilvl w:val="0"/>
          <w:numId w:val="7"/>
        </w:numPr>
        <w:jc w:val="both"/>
        <w:rPr/>
      </w:pPr>
      <w:r>
        <w:rPr>
          <w:rFonts w:ascii="Arial Black" w:cs="Times New Roman" w:hAnsi="Arial Black" w:hint="default"/>
          <w:b/>
          <w:bCs/>
          <w:sz w:val="24"/>
          <w:szCs w:val="24"/>
          <w:u w:val="single"/>
        </w:rPr>
        <w:t>The</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concepts</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covered</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in</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Workshop</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0n</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Python</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for</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Beginners</w:t>
      </w:r>
      <w:r>
        <w:rPr>
          <w:rFonts w:ascii="Arial Black" w:cs="Times New Roman" w:hAnsi="Arial Black" w:hint="default"/>
          <w:b/>
          <w:bCs/>
          <w:sz w:val="24"/>
          <w:szCs w:val="24"/>
          <w:u w:val="single"/>
        </w:rPr>
        <w:t xml:space="preserve"> </w:t>
      </w:r>
      <w:r>
        <w:rPr>
          <w:rFonts w:ascii="Arial Black" w:cs="Times New Roman" w:hAnsi="Arial Black" w:hint="default"/>
          <w:b/>
          <w:bCs/>
          <w:sz w:val="24"/>
          <w:szCs w:val="24"/>
          <w:u w:val="single"/>
        </w:rPr>
        <w:t>are:</w:t>
      </w:r>
    </w:p>
    <w:p>
      <w:pPr>
        <w:pStyle w:val="style179"/>
        <w:numPr>
          <w:ilvl w:val="0"/>
          <w:numId w:val="8"/>
        </w:numPr>
        <w:jc w:val="both"/>
        <w:rPr/>
      </w:pPr>
      <w:r>
        <w:rPr>
          <w:rFonts w:ascii="Arial Black" w:hAnsi="Arial Black" w:hint="default"/>
          <w:sz w:val="24"/>
          <w:szCs w:val="24"/>
        </w:rPr>
        <w:t>P</w:t>
      </w:r>
      <w:r>
        <w:rPr>
          <w:rFonts w:ascii="Arial Black" w:hAnsi="Arial Black" w:hint="default"/>
          <w:sz w:val="24"/>
          <w:szCs w:val="24"/>
        </w:rPr>
        <w:t>yt</w:t>
      </w:r>
      <w:r>
        <w:rPr>
          <w:rFonts w:ascii="Arial Black" w:hAnsi="Arial Black" w:hint="default"/>
          <w:sz w:val="24"/>
          <w:szCs w:val="24"/>
        </w:rPr>
        <w:t>h</w:t>
      </w:r>
      <w:r>
        <w:rPr>
          <w:rFonts w:ascii="Arial Black" w:hAnsi="Arial Black" w:hint="default"/>
          <w:sz w:val="24"/>
          <w:szCs w:val="24"/>
        </w:rPr>
        <w:t>on</w:t>
      </w:r>
      <w:r>
        <w:rPr>
          <w:rFonts w:ascii="Arial Black" w:hAnsi="Arial Black" w:hint="default"/>
          <w:sz w:val="24"/>
          <w:szCs w:val="24"/>
        </w:rPr>
        <w:t xml:space="preserve"> </w:t>
      </w:r>
      <w:r>
        <w:rPr>
          <w:rFonts w:ascii="Arial Black" w:hAnsi="Arial Black" w:hint="default"/>
          <w:sz w:val="24"/>
          <w:szCs w:val="24"/>
        </w:rPr>
        <w:t>Programming.</w:t>
      </w:r>
    </w:p>
    <w:p>
      <w:pPr>
        <w:pStyle w:val="style179"/>
        <w:numPr>
          <w:ilvl w:val="0"/>
          <w:numId w:val="8"/>
        </w:numPr>
        <w:jc w:val="both"/>
        <w:rPr/>
      </w:pPr>
      <w:r>
        <w:rPr>
          <w:rFonts w:ascii="Arial Black" w:hAnsi="Arial Black" w:hint="default"/>
          <w:sz w:val="24"/>
          <w:szCs w:val="24"/>
        </w:rPr>
        <w:t>Intro</w:t>
      </w:r>
      <w:r>
        <w:rPr>
          <w:rFonts w:ascii="Arial Black" w:hAnsi="Arial Black" w:hint="default"/>
          <w:sz w:val="24"/>
          <w:szCs w:val="24"/>
        </w:rPr>
        <w:t xml:space="preserve"> </w:t>
      </w:r>
      <w:r>
        <w:rPr>
          <w:rFonts w:ascii="Arial Black" w:hAnsi="Arial Black" w:hint="default"/>
          <w:sz w:val="24"/>
          <w:szCs w:val="24"/>
        </w:rPr>
        <w:t>to</w:t>
      </w:r>
      <w:r>
        <w:rPr>
          <w:rFonts w:ascii="Arial Black" w:hAnsi="Arial Black" w:hint="default"/>
          <w:sz w:val="24"/>
          <w:szCs w:val="24"/>
        </w:rPr>
        <w:t xml:space="preserve"> </w:t>
      </w:r>
      <w:r>
        <w:rPr>
          <w:rFonts w:ascii="Arial Black" w:hAnsi="Arial Black" w:hint="default"/>
          <w:sz w:val="24"/>
          <w:szCs w:val="24"/>
        </w:rPr>
        <w:t>P</w:t>
      </w:r>
      <w:r>
        <w:rPr>
          <w:rFonts w:ascii="Arial Black" w:hAnsi="Arial Black" w:hint="default"/>
          <w:sz w:val="24"/>
          <w:szCs w:val="24"/>
        </w:rPr>
        <w:t>yt</w:t>
      </w:r>
      <w:r>
        <w:rPr>
          <w:rFonts w:ascii="Arial Black" w:hAnsi="Arial Black" w:hint="default"/>
          <w:sz w:val="24"/>
          <w:szCs w:val="24"/>
        </w:rPr>
        <w:t>h</w:t>
      </w:r>
      <w:r>
        <w:rPr>
          <w:rFonts w:ascii="Arial Black" w:hAnsi="Arial Black" w:hint="default"/>
          <w:sz w:val="24"/>
          <w:szCs w:val="24"/>
        </w:rPr>
        <w:t>on.</w:t>
      </w:r>
    </w:p>
    <w:p>
      <w:pPr>
        <w:pStyle w:val="style179"/>
        <w:numPr>
          <w:ilvl w:val="0"/>
          <w:numId w:val="8"/>
        </w:numPr>
        <w:jc w:val="both"/>
        <w:rPr/>
      </w:pPr>
      <w:r>
        <w:rPr>
          <w:rFonts w:ascii="Arial Black" w:hAnsi="Arial Black" w:hint="default"/>
          <w:sz w:val="24"/>
          <w:szCs w:val="24"/>
        </w:rPr>
        <w:t>Variables</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 xml:space="preserve"> </w:t>
      </w:r>
      <w:r>
        <w:rPr>
          <w:rFonts w:ascii="Arial Black" w:hAnsi="Arial Black" w:hint="default"/>
          <w:sz w:val="24"/>
          <w:szCs w:val="24"/>
        </w:rPr>
        <w:t>types.</w:t>
      </w:r>
    </w:p>
    <w:p>
      <w:pPr>
        <w:pStyle w:val="style179"/>
        <w:numPr>
          <w:ilvl w:val="0"/>
          <w:numId w:val="8"/>
        </w:numPr>
        <w:jc w:val="both"/>
        <w:rPr/>
      </w:pPr>
      <w:r>
        <w:rPr>
          <w:rFonts w:ascii="Arial Black" w:hAnsi="Arial Black" w:hint="default"/>
          <w:sz w:val="24"/>
          <w:szCs w:val="24"/>
        </w:rPr>
        <w:t>Numbers</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Maths</w:t>
      </w:r>
      <w:r>
        <w:rPr>
          <w:rFonts w:ascii="Arial Black" w:hAnsi="Arial Black" w:hint="default"/>
          <w:sz w:val="24"/>
          <w:szCs w:val="24"/>
        </w:rPr>
        <w:t>.</w:t>
      </w:r>
    </w:p>
    <w:p>
      <w:pPr>
        <w:pStyle w:val="style179"/>
        <w:numPr>
          <w:ilvl w:val="0"/>
          <w:numId w:val="8"/>
        </w:numPr>
        <w:jc w:val="both"/>
        <w:rPr/>
      </w:pPr>
      <w:r>
        <w:rPr>
          <w:rFonts w:ascii="Arial Black" w:hAnsi="Arial Black" w:hint="default"/>
          <w:sz w:val="24"/>
          <w:szCs w:val="24"/>
        </w:rPr>
        <w:t>Input</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ascii="Arial Black" w:hAnsi="Arial Black" w:hint="default"/>
          <w:sz w:val="24"/>
          <w:szCs w:val="24"/>
        </w:rPr>
        <w:t>users.</w:t>
      </w:r>
    </w:p>
    <w:p>
      <w:pPr>
        <w:pStyle w:val="style179"/>
        <w:numPr>
          <w:ilvl w:val="0"/>
          <w:numId w:val="8"/>
        </w:numPr>
        <w:jc w:val="both"/>
        <w:rPr/>
      </w:pPr>
      <w:r>
        <w:rPr>
          <w:rFonts w:ascii="Arial Black" w:hAnsi="Arial Black" w:hint="default"/>
          <w:sz w:val="24"/>
          <w:szCs w:val="24"/>
        </w:rPr>
        <w:t>Passing</w:t>
      </w:r>
      <w:r>
        <w:rPr>
          <w:rFonts w:ascii="Arial Black" w:hAnsi="Arial Black" w:hint="default"/>
          <w:sz w:val="24"/>
          <w:szCs w:val="24"/>
        </w:rPr>
        <w:t xml:space="preserve"> </w:t>
      </w:r>
      <w:r>
        <w:rPr>
          <w:rFonts w:ascii="Arial Black" w:hAnsi="Arial Black" w:hint="default"/>
          <w:sz w:val="24"/>
          <w:szCs w:val="24"/>
        </w:rPr>
        <w:t>Arguments.</w:t>
      </w:r>
    </w:p>
    <w:p>
      <w:pPr>
        <w:pStyle w:val="style179"/>
        <w:numPr>
          <w:ilvl w:val="0"/>
          <w:numId w:val="8"/>
        </w:numPr>
        <w:jc w:val="both"/>
        <w:rPr/>
      </w:pPr>
      <w:r>
        <w:rPr>
          <w:rFonts w:ascii="Arial Black" w:hAnsi="Arial Black" w:hint="default"/>
          <w:sz w:val="24"/>
          <w:szCs w:val="24"/>
        </w:rPr>
        <w:t>Indentation</w:t>
      </w:r>
      <w:r>
        <w:rPr>
          <w:rFonts w:ascii="Arial Black" w:hAnsi="Arial Black" w:hint="default"/>
          <w:sz w:val="24"/>
          <w:szCs w:val="24"/>
        </w:rPr>
        <w:t xml:space="preserve"> </w:t>
      </w:r>
      <w:r>
        <w:rPr>
          <w:rFonts w:ascii="Arial Black" w:hAnsi="Arial Black" w:hint="default"/>
          <w:sz w:val="24"/>
          <w:szCs w:val="24"/>
        </w:rPr>
        <w:t>&amp;</w:t>
      </w:r>
      <w:r>
        <w:rPr>
          <w:rFonts w:ascii="Arial Black" w:hAnsi="Arial Black" w:hint="default"/>
          <w:sz w:val="24"/>
          <w:szCs w:val="24"/>
        </w:rPr>
        <w:t xml:space="preserve"> </w:t>
      </w:r>
      <w:r>
        <w:rPr>
          <w:rFonts w:ascii="Arial Black" w:hAnsi="Arial Black" w:hint="default"/>
          <w:sz w:val="24"/>
          <w:szCs w:val="24"/>
        </w:rPr>
        <w:t>block</w:t>
      </w:r>
      <w:r>
        <w:rPr>
          <w:rFonts w:ascii="Arial Black" w:hAnsi="Arial Black" w:hint="default"/>
          <w:sz w:val="24"/>
          <w:szCs w:val="24"/>
        </w:rPr>
        <w:t xml:space="preserve"> </w:t>
      </w:r>
      <w:r>
        <w:rPr>
          <w:rFonts w:ascii="Arial Black" w:hAnsi="Arial Black" w:hint="default"/>
          <w:sz w:val="24"/>
          <w:szCs w:val="24"/>
        </w:rPr>
        <w:t>of</w:t>
      </w:r>
      <w:r>
        <w:rPr>
          <w:rFonts w:ascii="Arial Black" w:hAnsi="Arial Black" w:hint="default"/>
          <w:sz w:val="24"/>
          <w:szCs w:val="24"/>
        </w:rPr>
        <w:t xml:space="preserve"> </w:t>
      </w:r>
      <w:r>
        <w:rPr>
          <w:rFonts w:ascii="Arial Black" w:hAnsi="Arial Black" w:hint="default"/>
          <w:sz w:val="24"/>
          <w:szCs w:val="24"/>
        </w:rPr>
        <w:t>codes.</w:t>
      </w:r>
    </w:p>
    <w:p>
      <w:pPr>
        <w:pStyle w:val="style179"/>
        <w:numPr>
          <w:ilvl w:val="0"/>
          <w:numId w:val="0"/>
        </w:numPr>
        <w:ind w:left="720" w:firstLine="0"/>
        <w:rPr>
          <w:rFonts w:cs="Times New Roman" w:hAnsi="Arial Black"/>
          <w:b w:val="false"/>
          <w:bCs w:val="false"/>
          <w:sz w:val="24"/>
          <w:szCs w:val="24"/>
          <w:lang w:val="en-US"/>
        </w:rPr>
      </w:pPr>
    </w:p>
    <w:p>
      <w:pPr>
        <w:pStyle w:val="style0"/>
        <w:rPr>
          <w:rFonts w:ascii="Arial Black" w:cs="Times New Roman" w:hAnsi="Arial Black"/>
          <w:b/>
          <w:bCs/>
          <w:sz w:val="28"/>
          <w:szCs w:val="28"/>
        </w:rPr>
      </w:pPr>
      <w:r>
        <w:rPr/>
        <w:drawing>
          <wp:anchor distT="0" distB="0" distL="114300" distR="114300" simplePos="false" relativeHeight="3" behindDoc="false" locked="false" layoutInCell="true" allowOverlap="true">
            <wp:simplePos x="0" y="0"/>
            <wp:positionH relativeFrom="page">
              <wp:posOffset>2545544</wp:posOffset>
            </wp:positionH>
            <wp:positionV relativeFrom="page">
              <wp:posOffset>287269</wp:posOffset>
            </wp:positionV>
            <wp:extent cx="2819746" cy="3519248"/>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819746" cy="3519248"/>
                    </a:xfrm>
                    <a:prstGeom prst="rect"/>
                  </pic:spPr>
                </pic:pic>
              </a:graphicData>
            </a:graphic>
          </wp:anchor>
        </w:drawing>
      </w:r>
    </w:p>
    <w:p>
      <w:pPr>
        <w:pStyle w:val="style0"/>
        <w:rPr>
          <w:rFonts w:ascii="Arial Black" w:cs="Times New Roman" w:hAnsi="Arial Black"/>
          <w:sz w:val="24"/>
          <w:szCs w:val="24"/>
        </w:rPr>
      </w:pPr>
    </w:p>
    <w:p>
      <w:pPr>
        <w:pStyle w:val="style0"/>
        <w:rPr>
          <w:rFonts w:ascii="Arial Black" w:cs="Times New Roman" w:hAnsi="Arial Black"/>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179"/>
        <w:numPr>
          <w:ilvl w:val="0"/>
          <w:numId w:val="9"/>
        </w:numPr>
        <w:rPr>
          <w:rFonts w:ascii="Arial Black" w:cs="Times New Roman" w:hAnsi="Arial Black"/>
          <w:b/>
          <w:bCs/>
          <w:sz w:val="28"/>
          <w:szCs w:val="28"/>
          <w:u w:val="single"/>
        </w:rPr>
      </w:pPr>
      <w:r>
        <w:rPr>
          <w:rFonts w:cs="Times New Roman" w:hAnsi="Arial Black"/>
          <w:b/>
          <w:bCs/>
          <w:sz w:val="28"/>
          <w:szCs w:val="28"/>
          <w:u w:val="single"/>
          <w:lang w:val="en-US"/>
        </w:rPr>
        <w:t>CODING CHALLENGES:</w:t>
      </w:r>
    </w:p>
    <w:p>
      <w:pPr>
        <w:pStyle w:val="style0"/>
        <w:rPr>
          <w:rFonts w:ascii="Arial Black" w:hAnsi="Arial Black"/>
          <w:sz w:val="24"/>
          <w:szCs w:val="24"/>
        </w:rPr>
      </w:pPr>
      <w:r>
        <w:rPr>
          <w:rFonts w:ascii="Arial Black" w:hAnsi="Arial Black"/>
          <w:sz w:val="24"/>
          <w:szCs w:val="24"/>
        </w:rPr>
        <w:t xml:space="preserve">Today I solved </w:t>
      </w:r>
      <w:r>
        <w:rPr>
          <w:rFonts w:ascii="Arial Black" w:hAnsi="Arial Black"/>
          <w:sz w:val="24"/>
          <w:szCs w:val="24"/>
        </w:rPr>
        <w:t xml:space="preserve">3 </w:t>
      </w:r>
      <w:r>
        <w:rPr>
          <w:rFonts w:ascii="Arial Black" w:hAnsi="Arial Black"/>
          <w:sz w:val="24"/>
          <w:szCs w:val="24"/>
        </w:rPr>
        <w:t>coding challenge,</w:t>
      </w:r>
    </w:p>
    <w:p>
      <w:pPr>
        <w:pStyle w:val="style0"/>
        <w:rPr>
          <w:rFonts w:ascii="Arial Black" w:hAnsi="Arial Black"/>
          <w:sz w:val="24"/>
          <w:szCs w:val="24"/>
        </w:rPr>
      </w:pPr>
      <w:r>
        <w:rPr>
          <w:rFonts w:ascii="Arial Black" w:hAnsi="Arial Black"/>
          <w:sz w:val="24"/>
          <w:szCs w:val="24"/>
        </w:rPr>
        <w:t>1.</w:t>
      </w:r>
      <w:r>
        <w:rPr>
          <w:rFonts w:ascii="Arial" w:cs="Arial" w:hAnsi="Arial"/>
          <w:color w:val="222222"/>
          <w:shd w:val="clear" w:color="auto" w:fill="ffffff"/>
        </w:rPr>
        <w:t xml:space="preserve"> </w:t>
      </w:r>
      <w:r>
        <w:rPr>
          <w:rFonts w:ascii="Arial" w:cs="Arial" w:hAnsi="Arial"/>
          <w:b/>
          <w:color w:val="222222"/>
          <w:sz w:val="24"/>
          <w:szCs w:val="24"/>
          <w:shd w:val="clear" w:color="auto" w:fill="ffffff"/>
        </w:rPr>
        <w:t>Create the SLL, and then Reverse the Link in SLL until Head becomes NULL. Each Time Reversing the Link, Head must be moved to next immediate node.</w:t>
      </w:r>
    </w:p>
    <w:p>
      <w:pPr>
        <w:pStyle w:val="style0"/>
        <w:rPr>
          <w:rFonts w:ascii="Arial Black" w:hAnsi="Arial Black"/>
          <w:b/>
          <w:sz w:val="24"/>
          <w:szCs w:val="24"/>
        </w:rPr>
      </w:pPr>
      <w:r>
        <w:rPr>
          <w:rFonts w:ascii="Arial Black" w:hAnsi="Arial Black"/>
          <w:sz w:val="24"/>
          <w:szCs w:val="24"/>
        </w:rPr>
        <w:t>2.</w:t>
      </w:r>
      <w:r>
        <w:t xml:space="preserve"> </w:t>
      </w:r>
      <w:r>
        <w:rPr>
          <w:rFonts w:ascii="Arial" w:cs="Arial" w:hAnsi="Arial"/>
          <w:b/>
          <w:color w:val="222222"/>
          <w:sz w:val="24"/>
          <w:szCs w:val="24"/>
          <w:shd w:val="clear" w:color="auto" w:fill="ffffff"/>
        </w:rPr>
        <w:t>Write a C program to implement SRTF process scheduling.</w:t>
      </w:r>
      <w:r>
        <w:rPr>
          <w:rFonts w:ascii="Arial" w:cs="Arial" w:hAnsi="Arial"/>
          <w:b/>
          <w:color w:val="222222"/>
          <w:sz w:val="24"/>
          <w:szCs w:val="24"/>
        </w:rPr>
        <w:br/>
      </w:r>
      <w:r>
        <w:rPr>
          <w:rFonts w:ascii="Arial" w:cs="Arial" w:hAnsi="Arial"/>
          <w:b/>
          <w:color w:val="222222"/>
          <w:sz w:val="24"/>
          <w:szCs w:val="24"/>
          <w:shd w:val="clear" w:color="auto" w:fill="ffffff"/>
        </w:rPr>
        <w:t>Input: A set of processes with their burst time and arrival time</w:t>
      </w:r>
      <w:r>
        <w:rPr>
          <w:rFonts w:ascii="Arial" w:cs="Arial" w:hAnsi="Arial"/>
          <w:b/>
          <w:color w:val="222222"/>
          <w:sz w:val="24"/>
          <w:szCs w:val="24"/>
        </w:rPr>
        <w:br/>
      </w:r>
      <w:r>
        <w:rPr>
          <w:rFonts w:ascii="Arial" w:cs="Arial" w:hAnsi="Arial"/>
          <w:b/>
          <w:color w:val="222222"/>
          <w:sz w:val="24"/>
          <w:szCs w:val="24"/>
          <w:shd w:val="clear" w:color="auto" w:fill="ffffff"/>
        </w:rPr>
        <w:t>Output: The processes scheduled based on the arrival time and a smaller burst time.</w:t>
      </w:r>
    </w:p>
    <w:p>
      <w:pPr>
        <w:pStyle w:val="style0"/>
        <w:rPr>
          <w:rFonts w:ascii="Arial" w:cs="Arial" w:hAnsi="Arial"/>
          <w:b/>
          <w:color w:val="222222"/>
          <w:sz w:val="24"/>
          <w:szCs w:val="24"/>
          <w:shd w:val="clear" w:color="auto" w:fill="ffffff"/>
        </w:rPr>
      </w:pPr>
      <w:r>
        <w:rPr>
          <w:rFonts w:ascii="Arial Black" w:hAnsi="Arial Black"/>
          <w:sz w:val="24"/>
          <w:szCs w:val="24"/>
        </w:rPr>
        <w:t>3.</w:t>
      </w:r>
      <w:r>
        <w:rPr>
          <w:rFonts w:ascii="Arial" w:cs="Arial" w:hAnsi="Arial"/>
          <w:color w:val="222222"/>
          <w:shd w:val="clear" w:color="auto" w:fill="ffffff"/>
        </w:rPr>
        <w:t xml:space="preserve"> </w:t>
      </w:r>
      <w:r>
        <w:rPr>
          <w:rFonts w:ascii="Arial" w:cs="Arial" w:hAnsi="Arial"/>
          <w:b/>
          <w:color w:val="222222"/>
          <w:sz w:val="24"/>
          <w:szCs w:val="24"/>
          <w:shd w:val="clear" w:color="auto" w:fill="ffffff"/>
        </w:rPr>
        <w:t>Write a C program to construct a singly linked list by removing duplicate elements in the sorted linked list</w:t>
      </w:r>
      <w:r>
        <w:rPr>
          <w:rFonts w:ascii="Arial" w:cs="Arial" w:hAnsi="Arial"/>
          <w:b/>
          <w:color w:val="222222"/>
          <w:sz w:val="24"/>
          <w:szCs w:val="24"/>
        </w:rPr>
        <w:br/>
      </w:r>
      <w:r>
        <w:rPr>
          <w:rFonts w:ascii="Arial" w:cs="Arial" w:hAnsi="Arial"/>
          <w:b/>
          <w:color w:val="222222"/>
          <w:sz w:val="24"/>
          <w:szCs w:val="24"/>
          <w:shd w:val="clear" w:color="auto" w:fill="ffffff"/>
        </w:rPr>
        <w:t>Description:</w:t>
      </w:r>
      <w:r>
        <w:rPr>
          <w:rFonts w:ascii="Arial" w:cs="Arial" w:hAnsi="Arial"/>
          <w:b/>
          <w:color w:val="222222"/>
          <w:sz w:val="24"/>
          <w:szCs w:val="24"/>
        </w:rPr>
        <w:br/>
      </w:r>
      <w:r>
        <w:rPr>
          <w:rFonts w:ascii="Arial" w:cs="Arial" w:hAnsi="Arial"/>
          <w:b/>
          <w:color w:val="222222"/>
          <w:sz w:val="24"/>
          <w:szCs w:val="24"/>
          <w:shd w:val="clear" w:color="auto" w:fill="ffffff"/>
        </w:rPr>
        <w:t>Take a sorted list and traverse the list. Compare the current node element with next adjacent node. If it is same then delete second element, if not retain. Finally print the resulting list.</w:t>
      </w:r>
      <w:r>
        <w:rPr>
          <w:rFonts w:ascii="Arial" w:cs="Arial" w:hAnsi="Arial"/>
          <w:b/>
          <w:color w:val="222222"/>
          <w:sz w:val="24"/>
          <w:szCs w:val="24"/>
        </w:rPr>
        <w:br/>
      </w:r>
      <w:r>
        <w:rPr>
          <w:rFonts w:ascii="Arial" w:cs="Arial" w:hAnsi="Arial"/>
          <w:b/>
          <w:color w:val="222222"/>
          <w:sz w:val="24"/>
          <w:szCs w:val="24"/>
          <w:shd w:val="clear" w:color="auto" w:fill="ffffff"/>
        </w:rPr>
        <w:t>Sample output:</w:t>
      </w:r>
      <w:r>
        <w:rPr>
          <w:rFonts w:ascii="Arial" w:cs="Arial" w:hAnsi="Arial"/>
          <w:b/>
          <w:color w:val="222222"/>
          <w:sz w:val="24"/>
          <w:szCs w:val="24"/>
        </w:rPr>
        <w:br/>
      </w:r>
      <w:r>
        <w:rPr>
          <w:rFonts w:ascii="Arial" w:cs="Arial" w:hAnsi="Arial"/>
          <w:b/>
          <w:color w:val="222222"/>
          <w:sz w:val="24"/>
          <w:szCs w:val="24"/>
          <w:shd w:val="clear" w:color="auto" w:fill="ffffff"/>
        </w:rPr>
        <w:t>Given list {1,2,2,3,3,3,4}</w:t>
      </w:r>
      <w:r>
        <w:rPr>
          <w:rFonts w:ascii="Arial" w:cs="Arial" w:hAnsi="Arial"/>
          <w:b/>
          <w:color w:val="222222"/>
          <w:sz w:val="24"/>
          <w:szCs w:val="24"/>
        </w:rPr>
        <w:br/>
      </w:r>
      <w:r>
        <w:rPr>
          <w:rFonts w:ascii="Arial" w:cs="Arial" w:hAnsi="Arial"/>
          <w:b/>
          <w:color w:val="222222"/>
          <w:sz w:val="24"/>
          <w:szCs w:val="24"/>
          <w:shd w:val="clear" w:color="auto" w:fill="ffffff"/>
        </w:rPr>
        <w:t xml:space="preserve">Resulting </w:t>
      </w:r>
      <w:r>
        <w:rPr>
          <w:rFonts w:ascii="Arial" w:cs="Arial" w:hAnsi="Arial"/>
          <w:b/>
          <w:color w:val="222222"/>
          <w:sz w:val="24"/>
          <w:szCs w:val="24"/>
          <w:shd w:val="clear" w:color="auto" w:fill="ffffff"/>
        </w:rPr>
        <w:t>list {</w:t>
      </w:r>
      <w:r>
        <w:rPr>
          <w:rFonts w:ascii="Arial" w:cs="Arial" w:hAnsi="Arial"/>
          <w:b/>
          <w:color w:val="222222"/>
          <w:sz w:val="24"/>
          <w:szCs w:val="24"/>
          <w:shd w:val="clear" w:color="auto" w:fill="ffffff"/>
        </w:rPr>
        <w:t>1,2,3,4}</w:t>
      </w:r>
    </w:p>
    <w:p>
      <w:pPr>
        <w:pStyle w:val="style0"/>
        <w:rPr>
          <w:rFonts w:cs="Arial Black" w:eastAsia="Arial Black" w:hAnsi="Arial Black" w:hint="default"/>
          <w:sz w:val="24"/>
          <w:szCs w:val="24"/>
          <w:lang w:val="en-US"/>
        </w:rPr>
      </w:pPr>
      <w:r>
        <w:rPr>
          <w:rFonts w:cs="Arial Black" w:eastAsia="Arial Black" w:hAnsi="Arial Black" w:hint="default"/>
          <w:sz w:val="24"/>
          <w:szCs w:val="24"/>
          <w:lang w:val="en-US"/>
        </w:rPr>
        <w:t>SOLUTION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I</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have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uploaded</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the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solution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of</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the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above</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3</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coding</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problems</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in</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my</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GitHub</w:t>
      </w:r>
      <w:r>
        <w:rPr>
          <w:rFonts w:cs="Arial Black" w:eastAsia="Arial Black" w:hAnsi="Arial Black" w:hint="default"/>
          <w:sz w:val="24"/>
          <w:szCs w:val="24"/>
          <w:lang w:val="en-US"/>
        </w:rPr>
        <w:t xml:space="preserve"> </w:t>
      </w:r>
      <w:r>
        <w:rPr>
          <w:rFonts w:cs="Arial Black" w:eastAsia="Arial Black" w:hAnsi="Arial Black" w:hint="default"/>
          <w:sz w:val="24"/>
          <w:szCs w:val="24"/>
          <w:lang w:val="en-US"/>
        </w:rPr>
        <w:t>repository.</w:t>
      </w:r>
    </w:p>
    <w:p>
      <w:pPr>
        <w:pStyle w:val="style0"/>
        <w:rPr>
          <w:rFonts w:ascii="Arial" w:cs="Arial" w:hAnsi="Arial"/>
          <w:b/>
          <w:color w:val="222222"/>
          <w:sz w:val="24"/>
          <w:szCs w:val="24"/>
          <w:shd w:val="clear" w:color="auto" w:fill="ffffff"/>
        </w:rPr>
      </w:pPr>
      <w:r>
        <w:rPr>
          <w:rFonts w:ascii="Arial" w:cs="Arial" w:hAnsi="Arial"/>
          <w:b/>
          <w:color w:val="222222"/>
          <w:sz w:val="24"/>
          <w:szCs w:val="24"/>
          <w:shd w:val="clear" w:color="auto" w:fill="ffffff"/>
        </w:rPr>
        <w:fldChar w:fldCharType="begin"/>
      </w:r>
      <w:r>
        <w:rPr>
          <w:rFonts w:ascii="Arial" w:cs="Arial" w:hAnsi="Arial"/>
          <w:b/>
          <w:color w:val="222222"/>
          <w:sz w:val="24"/>
          <w:szCs w:val="24"/>
          <w:shd w:val="clear" w:color="auto" w:fill="ffffff"/>
        </w:rPr>
        <w:instrText xml:space="preserve"> HYPERLINK "http://https://github.com/shafreenasharief/lockdown-coding" \o "http://https://github.com/shafreenasharief/lockdown-coding"</w:instrText>
      </w:r>
      <w:r>
        <w:rPr>
          <w:rFonts w:ascii="Arial" w:cs="Arial" w:hAnsi="Arial"/>
          <w:b/>
          <w:color w:val="222222"/>
          <w:sz w:val="24"/>
          <w:szCs w:val="24"/>
          <w:shd w:val="clear" w:color="auto" w:fill="ffffff"/>
        </w:rPr>
        <w:fldChar w:fldCharType="separate"/>
      </w:r>
      <w:r>
        <w:rPr>
          <w:rStyle w:val="style85"/>
          <w:rFonts w:ascii="Arial" w:cs="Arial" w:hAnsi="Arial"/>
          <w:b/>
          <w:sz w:val="24"/>
          <w:szCs w:val="24"/>
          <w:shd w:val="clear" w:color="auto" w:fill="ffffff"/>
        </w:rPr>
        <w:t>http://https://github.com/shafreenasharief/lockdown-coding</w:t>
      </w:r>
      <w:r>
        <w:rPr>
          <w:rFonts w:ascii="Arial" w:cs="Arial" w:hAnsi="Arial"/>
          <w:b/>
          <w:color w:val="222222"/>
          <w:sz w:val="24"/>
          <w:szCs w:val="24"/>
          <w:shd w:val="clear" w:color="auto" w:fill="ffffff"/>
        </w:rPr>
        <w:fldChar w:fldCharType="end"/>
      </w:r>
    </w:p>
    <w:p>
      <w:pPr>
        <w:pStyle w:val="style0"/>
        <w:rPr>
          <w:rFonts w:ascii="Arial Black" w:hAnsi="Arial Black"/>
          <w:b/>
          <w:sz w:val="24"/>
          <w:szCs w:val="24"/>
        </w:rPr>
      </w:pPr>
    </w:p>
    <w:p>
      <w:pPr>
        <w:pStyle w:val="style0"/>
        <w:rPr>
          <w:rFonts w:ascii="Arial Black" w:hAnsi="Arial Black"/>
          <w:sz w:val="24"/>
          <w:szCs w:val="24"/>
        </w:rPr>
      </w:pPr>
      <w:r>
        <w:rPr/>
        <w:drawing>
          <wp:anchor distT="0" distB="0" distL="114300" distR="114300" simplePos="false" relativeHeight="4" behindDoc="false" locked="false" layoutInCell="true" allowOverlap="true">
            <wp:simplePos x="0" y="0"/>
            <wp:positionH relativeFrom="page">
              <wp:posOffset>1509627</wp:posOffset>
            </wp:positionH>
            <wp:positionV relativeFrom="page">
              <wp:posOffset>1608912</wp:posOffset>
            </wp:positionV>
            <wp:extent cx="4057521" cy="3649959"/>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057521" cy="3649959"/>
                    </a:xfrm>
                    <a:prstGeom prst="rect"/>
                  </pic:spPr>
                </pic:pic>
              </a:graphicData>
            </a:graphic>
          </wp:anchor>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7">
    <w:name w:val="Strong"/>
    <w:basedOn w:val="style65"/>
    <w:next w:val="style87"/>
    <w:qFormat/>
    <w:rPr>
      <w:b/>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398</Words>
  <Pages>4</Pages>
  <Characters>2194</Characters>
  <Application>WPS Office</Application>
  <DocSecurity>0</DocSecurity>
  <Paragraphs>122</Paragraphs>
  <ScaleCrop>false</ScaleCrop>
  <LinksUpToDate>false</LinksUpToDate>
  <CharactersWithSpaces>2537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2020-05-21T15:40:28Z</dcterms:created>
  <dc:creator>EMS</dc:creator>
  <lastModifiedBy>Redmi Note 8</lastModifiedBy>
  <dcterms:modified xsi:type="dcterms:W3CDTF">2020-05-21T16:13:02Z</dcterms:modified>
  <revision>4</revision>
</coreProperties>
</file>

<file path=docProps/custom.xml><?xml version="1.0" encoding="utf-8"?>
<Properties xmlns="http://schemas.openxmlformats.org/officeDocument/2006/custom-properties" xmlns:vt="http://schemas.openxmlformats.org/officeDocument/2006/docPropsVTypes"/>
</file>